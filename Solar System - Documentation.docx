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64A4D" w14:textId="3BAF8EB8" w:rsidR="00831721" w:rsidRDefault="00495771" w:rsidP="00831721">
      <w:pPr>
        <w:spacing w:before="120"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00D2A9" wp14:editId="38F202F3">
            <wp:simplePos x="0" y="0"/>
            <wp:positionH relativeFrom="column">
              <wp:posOffset>-342900</wp:posOffset>
            </wp:positionH>
            <wp:positionV relativeFrom="paragraph">
              <wp:posOffset>-499745</wp:posOffset>
            </wp:positionV>
            <wp:extent cx="4465320" cy="1303020"/>
            <wp:effectExtent l="152400" t="171450" r="201930" b="182880"/>
            <wp:wrapNone/>
            <wp:docPr id="119851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15010" name="Picture 11985150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3030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721"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85F09DE" wp14:editId="4150A81A">
                <wp:simplePos x="0" y="0"/>
                <wp:positionH relativeFrom="page">
                  <wp:posOffset>-38100</wp:posOffset>
                </wp:positionH>
                <wp:positionV relativeFrom="paragraph">
                  <wp:posOffset>-901700</wp:posOffset>
                </wp:positionV>
                <wp:extent cx="8247380" cy="3026410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3026410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8AEFBA" id="Graphic 17" o:spid="_x0000_s1026" alt="&quot;&quot;" style="position:absolute;margin-left:-3pt;margin-top:-71pt;width:649.4pt;height:238.3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9070"/>
      </w:tblGrid>
      <w:tr w:rsidR="00A66B18" w:rsidRPr="0041428F" w14:paraId="509923F6" w14:textId="77777777" w:rsidTr="00A6783B">
        <w:trPr>
          <w:trHeight w:val="270"/>
          <w:jc w:val="center"/>
        </w:trPr>
        <w:tc>
          <w:tcPr>
            <w:tcW w:w="10800" w:type="dxa"/>
          </w:tcPr>
          <w:p w14:paraId="7F4D3938" w14:textId="460631ED"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</w:p>
        </w:tc>
      </w:tr>
      <w:tr w:rsidR="00615018" w:rsidRPr="0041428F" w14:paraId="2A552234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1E056FB5" w14:textId="5902EB44" w:rsidR="00A66B18" w:rsidRPr="00A66B18" w:rsidRDefault="00AE409E" w:rsidP="00A66B18">
            <w:pPr>
              <w:pStyle w:val="ContactInfo"/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E32A34E" wp14:editId="0AFDB253">
                      <wp:simplePos x="0" y="0"/>
                      <wp:positionH relativeFrom="column">
                        <wp:posOffset>-349250</wp:posOffset>
                      </wp:positionH>
                      <wp:positionV relativeFrom="paragraph">
                        <wp:posOffset>-1744345</wp:posOffset>
                      </wp:positionV>
                      <wp:extent cx="3898900" cy="1206500"/>
                      <wp:effectExtent l="19050" t="19050" r="25400" b="12700"/>
                      <wp:wrapNone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8900" cy="120650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20D06E3E" w14:textId="77777777" w:rsidR="00495771" w:rsidRPr="00AA089B" w:rsidRDefault="00495771" w:rsidP="00495771">
                                  <w:pPr>
                                    <w:pStyle w:val="Logo"/>
                                  </w:pP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32A34E" id="Shape 61" o:spid="_x0000_s1026" style="position:absolute;left:0;text-align:left;margin-left:-27.5pt;margin-top:-137.35pt;width:307pt;height: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" filled="f" strokecolor="white [3212]" strokeweight="3pt">
                      <v:stroke miterlimit="4"/>
                      <v:textbox inset="1.5pt,1.5pt,1.5pt,1.5pt">
                        <w:txbxContent>
                          <w:p w14:paraId="20D06E3E" w14:textId="77777777" w:rsidR="00495771" w:rsidRPr="00AA089B" w:rsidRDefault="00495771" w:rsidP="00495771">
                            <w:pPr>
                              <w:pStyle w:val="Logo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19B3657" w14:textId="396BA8DA" w:rsidR="003E24DF" w:rsidRPr="0041428F" w:rsidRDefault="003E24DF" w:rsidP="00A66B18">
            <w:pPr>
              <w:pStyle w:val="ContactInfo"/>
            </w:pPr>
          </w:p>
          <w:p w14:paraId="4A807B4D" w14:textId="35E8CD13" w:rsidR="003E24DF" w:rsidRPr="00A66B18" w:rsidRDefault="003E24DF" w:rsidP="00A66B18">
            <w:pPr>
              <w:pStyle w:val="ContactInfo"/>
            </w:pPr>
          </w:p>
          <w:p w14:paraId="3E070EB1" w14:textId="6C7AB7E5" w:rsidR="003E24DF" w:rsidRPr="0041428F" w:rsidRDefault="003E24DF" w:rsidP="00A66B18">
            <w:pPr>
              <w:pStyle w:val="ContactInfo"/>
            </w:pPr>
          </w:p>
          <w:p w14:paraId="2FCB6E59" w14:textId="304B9F81" w:rsidR="003E24DF" w:rsidRPr="0041428F" w:rsidRDefault="003E24DF" w:rsidP="00A66B18">
            <w:pPr>
              <w:pStyle w:val="ContactInfo"/>
              <w:rPr>
                <w:color w:val="000000" w:themeColor="text1"/>
              </w:rPr>
            </w:pPr>
          </w:p>
        </w:tc>
      </w:tr>
    </w:tbl>
    <w:p w14:paraId="6E094D8D" w14:textId="2A84B78C" w:rsidR="00872171" w:rsidRDefault="00872171" w:rsidP="00872171">
      <w:pPr>
        <w:pStyle w:val="TOCHeading"/>
        <w:rPr>
          <w:sz w:val="24"/>
          <w:szCs w:val="24"/>
        </w:rPr>
      </w:pPr>
    </w:p>
    <w:p w14:paraId="3C847C9A" w14:textId="77777777" w:rsidR="00470485" w:rsidRDefault="00A26216" w:rsidP="00AE409E">
      <w:pPr>
        <w:ind w:left="0"/>
        <w:rPr>
          <w:lang w:eastAsia="en-US"/>
        </w:rPr>
      </w:pPr>
      <w:r>
        <w:rPr>
          <w:lang w:eastAsia="en-US"/>
        </w:rPr>
        <w:tab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kern w:val="20"/>
          <w:sz w:val="24"/>
          <w:szCs w:val="20"/>
          <w:lang w:eastAsia="ja-JP"/>
        </w:rPr>
        <w:id w:val="-122336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8EFEA7" w14:textId="5DCC2C0D" w:rsidR="001651A1" w:rsidRPr="001651A1" w:rsidRDefault="00470485" w:rsidP="001651A1">
          <w:pPr>
            <w:pStyle w:val="TOCHeading"/>
            <w:spacing w:after="120"/>
          </w:pPr>
          <w:r>
            <w:t>Contents</w:t>
          </w:r>
        </w:p>
        <w:p w14:paraId="1332213B" w14:textId="28B2349D" w:rsidR="00121E2E" w:rsidRDefault="00470485">
          <w:pPr>
            <w:pStyle w:val="TOC1"/>
            <w:tabs>
              <w:tab w:val="left" w:pos="440"/>
              <w:tab w:val="right" w:leader="dot" w:pos="9060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969530" w:history="1">
            <w:r w:rsidR="00121E2E" w:rsidRPr="00D017CF">
              <w:rPr>
                <w:rStyle w:val="Hyperlink"/>
                <w:noProof/>
                <w:lang w:val="bg-BG"/>
              </w:rPr>
              <w:t>1.</w:t>
            </w:r>
            <w:r w:rsidR="00121E2E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21E2E" w:rsidRPr="00D017CF">
              <w:rPr>
                <w:rStyle w:val="Hyperlink"/>
                <w:noProof/>
              </w:rPr>
              <w:t>Topic</w:t>
            </w:r>
            <w:r w:rsidR="00121E2E">
              <w:rPr>
                <w:noProof/>
                <w:webHidden/>
              </w:rPr>
              <w:tab/>
            </w:r>
            <w:r w:rsidR="00121E2E">
              <w:rPr>
                <w:noProof/>
                <w:webHidden/>
              </w:rPr>
              <w:fldChar w:fldCharType="begin"/>
            </w:r>
            <w:r w:rsidR="00121E2E">
              <w:rPr>
                <w:noProof/>
                <w:webHidden/>
              </w:rPr>
              <w:instrText xml:space="preserve"> PAGEREF _Toc138969530 \h </w:instrText>
            </w:r>
            <w:r w:rsidR="00121E2E">
              <w:rPr>
                <w:noProof/>
                <w:webHidden/>
              </w:rPr>
            </w:r>
            <w:r w:rsidR="00121E2E">
              <w:rPr>
                <w:noProof/>
                <w:webHidden/>
              </w:rPr>
              <w:fldChar w:fldCharType="separate"/>
            </w:r>
            <w:r w:rsidR="00121E2E">
              <w:rPr>
                <w:noProof/>
                <w:webHidden/>
              </w:rPr>
              <w:t>1</w:t>
            </w:r>
            <w:r w:rsidR="00121E2E">
              <w:rPr>
                <w:noProof/>
                <w:webHidden/>
              </w:rPr>
              <w:fldChar w:fldCharType="end"/>
            </w:r>
          </w:hyperlink>
        </w:p>
        <w:p w14:paraId="0531A1EA" w14:textId="31AA307B" w:rsidR="00121E2E" w:rsidRDefault="00000000">
          <w:pPr>
            <w:pStyle w:val="TOC1"/>
            <w:tabs>
              <w:tab w:val="left" w:pos="440"/>
              <w:tab w:val="right" w:leader="dot" w:pos="906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8969531" w:history="1">
            <w:r w:rsidR="00121E2E" w:rsidRPr="00D017CF">
              <w:rPr>
                <w:rStyle w:val="Hyperlink"/>
                <w:noProof/>
              </w:rPr>
              <w:t>2.</w:t>
            </w:r>
            <w:r w:rsidR="00121E2E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21E2E" w:rsidRPr="00D017CF">
              <w:rPr>
                <w:rStyle w:val="Hyperlink"/>
                <w:noProof/>
              </w:rPr>
              <w:t>How to set up the project</w:t>
            </w:r>
            <w:r w:rsidR="00121E2E">
              <w:rPr>
                <w:noProof/>
                <w:webHidden/>
              </w:rPr>
              <w:tab/>
            </w:r>
            <w:r w:rsidR="00121E2E">
              <w:rPr>
                <w:noProof/>
                <w:webHidden/>
              </w:rPr>
              <w:fldChar w:fldCharType="begin"/>
            </w:r>
            <w:r w:rsidR="00121E2E">
              <w:rPr>
                <w:noProof/>
                <w:webHidden/>
              </w:rPr>
              <w:instrText xml:space="preserve"> PAGEREF _Toc138969531 \h </w:instrText>
            </w:r>
            <w:r w:rsidR="00121E2E">
              <w:rPr>
                <w:noProof/>
                <w:webHidden/>
              </w:rPr>
            </w:r>
            <w:r w:rsidR="00121E2E">
              <w:rPr>
                <w:noProof/>
                <w:webHidden/>
              </w:rPr>
              <w:fldChar w:fldCharType="separate"/>
            </w:r>
            <w:r w:rsidR="00121E2E">
              <w:rPr>
                <w:noProof/>
                <w:webHidden/>
              </w:rPr>
              <w:t>1</w:t>
            </w:r>
            <w:r w:rsidR="00121E2E">
              <w:rPr>
                <w:noProof/>
                <w:webHidden/>
              </w:rPr>
              <w:fldChar w:fldCharType="end"/>
            </w:r>
          </w:hyperlink>
        </w:p>
        <w:p w14:paraId="5C1D3A70" w14:textId="0987F5B6" w:rsidR="00121E2E" w:rsidRDefault="00000000">
          <w:pPr>
            <w:pStyle w:val="TOC2"/>
            <w:tabs>
              <w:tab w:val="right" w:leader="dot" w:pos="906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8969532" w:history="1">
            <w:r w:rsidR="00121E2E" w:rsidRPr="00D017CF">
              <w:rPr>
                <w:rStyle w:val="Hyperlink"/>
                <w:noProof/>
                <w:lang w:val="bg-BG"/>
              </w:rPr>
              <w:t>2.1 Install Flutter SDK:</w:t>
            </w:r>
            <w:r w:rsidR="00121E2E">
              <w:rPr>
                <w:noProof/>
                <w:webHidden/>
              </w:rPr>
              <w:tab/>
            </w:r>
            <w:r w:rsidR="00121E2E">
              <w:rPr>
                <w:noProof/>
                <w:webHidden/>
              </w:rPr>
              <w:fldChar w:fldCharType="begin"/>
            </w:r>
            <w:r w:rsidR="00121E2E">
              <w:rPr>
                <w:noProof/>
                <w:webHidden/>
              </w:rPr>
              <w:instrText xml:space="preserve"> PAGEREF _Toc138969532 \h </w:instrText>
            </w:r>
            <w:r w:rsidR="00121E2E">
              <w:rPr>
                <w:noProof/>
                <w:webHidden/>
              </w:rPr>
            </w:r>
            <w:r w:rsidR="00121E2E">
              <w:rPr>
                <w:noProof/>
                <w:webHidden/>
              </w:rPr>
              <w:fldChar w:fldCharType="separate"/>
            </w:r>
            <w:r w:rsidR="00121E2E">
              <w:rPr>
                <w:noProof/>
                <w:webHidden/>
              </w:rPr>
              <w:t>1</w:t>
            </w:r>
            <w:r w:rsidR="00121E2E">
              <w:rPr>
                <w:noProof/>
                <w:webHidden/>
              </w:rPr>
              <w:fldChar w:fldCharType="end"/>
            </w:r>
          </w:hyperlink>
        </w:p>
        <w:p w14:paraId="6857CFE0" w14:textId="7120314A" w:rsidR="00121E2E" w:rsidRDefault="00000000">
          <w:pPr>
            <w:pStyle w:val="TOC2"/>
            <w:tabs>
              <w:tab w:val="right" w:leader="dot" w:pos="906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8969533" w:history="1">
            <w:r w:rsidR="00121E2E" w:rsidRPr="00D017CF">
              <w:rPr>
                <w:rStyle w:val="Hyperlink"/>
                <w:noProof/>
                <w:lang w:val="bg-BG"/>
              </w:rPr>
              <w:t>2.2 Installing Flutter and Dart Extensions for Visual Studio Code:</w:t>
            </w:r>
            <w:r w:rsidR="00121E2E">
              <w:rPr>
                <w:noProof/>
                <w:webHidden/>
              </w:rPr>
              <w:tab/>
            </w:r>
            <w:r w:rsidR="00121E2E">
              <w:rPr>
                <w:noProof/>
                <w:webHidden/>
              </w:rPr>
              <w:fldChar w:fldCharType="begin"/>
            </w:r>
            <w:r w:rsidR="00121E2E">
              <w:rPr>
                <w:noProof/>
                <w:webHidden/>
              </w:rPr>
              <w:instrText xml:space="preserve"> PAGEREF _Toc138969533 \h </w:instrText>
            </w:r>
            <w:r w:rsidR="00121E2E">
              <w:rPr>
                <w:noProof/>
                <w:webHidden/>
              </w:rPr>
            </w:r>
            <w:r w:rsidR="00121E2E">
              <w:rPr>
                <w:noProof/>
                <w:webHidden/>
              </w:rPr>
              <w:fldChar w:fldCharType="separate"/>
            </w:r>
            <w:r w:rsidR="00121E2E">
              <w:rPr>
                <w:noProof/>
                <w:webHidden/>
              </w:rPr>
              <w:t>2</w:t>
            </w:r>
            <w:r w:rsidR="00121E2E">
              <w:rPr>
                <w:noProof/>
                <w:webHidden/>
              </w:rPr>
              <w:fldChar w:fldCharType="end"/>
            </w:r>
          </w:hyperlink>
        </w:p>
        <w:p w14:paraId="0BCEA184" w14:textId="59DCCC0D" w:rsidR="00121E2E" w:rsidRDefault="00000000">
          <w:pPr>
            <w:pStyle w:val="TOC2"/>
            <w:tabs>
              <w:tab w:val="left" w:pos="880"/>
              <w:tab w:val="right" w:leader="dot" w:pos="906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8969534" w:history="1">
            <w:r w:rsidR="00121E2E" w:rsidRPr="00D017CF">
              <w:rPr>
                <w:rStyle w:val="Hyperlink"/>
                <w:bCs/>
                <w:noProof/>
              </w:rPr>
              <w:t>2.3</w:t>
            </w:r>
            <w:r w:rsidR="00121E2E">
              <w:rPr>
                <w:rFonts w:cstheme="minorBidi"/>
                <w:noProof/>
                <w:kern w:val="2"/>
                <w14:ligatures w14:val="standardContextual"/>
              </w:rPr>
              <w:t xml:space="preserve"> </w:t>
            </w:r>
            <w:r w:rsidR="00121E2E" w:rsidRPr="00D017CF">
              <w:rPr>
                <w:rStyle w:val="Hyperlink"/>
                <w:noProof/>
              </w:rPr>
              <w:t>Verify Flutter installation</w:t>
            </w:r>
            <w:r w:rsidR="00121E2E" w:rsidRPr="00D017CF">
              <w:rPr>
                <w:rStyle w:val="Hyperlink"/>
                <w:b/>
                <w:bCs/>
                <w:noProof/>
              </w:rPr>
              <w:t>:</w:t>
            </w:r>
            <w:r w:rsidR="00121E2E">
              <w:rPr>
                <w:noProof/>
                <w:webHidden/>
              </w:rPr>
              <w:tab/>
            </w:r>
            <w:r w:rsidR="00121E2E">
              <w:rPr>
                <w:noProof/>
                <w:webHidden/>
              </w:rPr>
              <w:fldChar w:fldCharType="begin"/>
            </w:r>
            <w:r w:rsidR="00121E2E">
              <w:rPr>
                <w:noProof/>
                <w:webHidden/>
              </w:rPr>
              <w:instrText xml:space="preserve"> PAGEREF _Toc138969534 \h </w:instrText>
            </w:r>
            <w:r w:rsidR="00121E2E">
              <w:rPr>
                <w:noProof/>
                <w:webHidden/>
              </w:rPr>
            </w:r>
            <w:r w:rsidR="00121E2E">
              <w:rPr>
                <w:noProof/>
                <w:webHidden/>
              </w:rPr>
              <w:fldChar w:fldCharType="separate"/>
            </w:r>
            <w:r w:rsidR="00121E2E">
              <w:rPr>
                <w:noProof/>
                <w:webHidden/>
              </w:rPr>
              <w:t>2</w:t>
            </w:r>
            <w:r w:rsidR="00121E2E">
              <w:rPr>
                <w:noProof/>
                <w:webHidden/>
              </w:rPr>
              <w:fldChar w:fldCharType="end"/>
            </w:r>
          </w:hyperlink>
        </w:p>
        <w:p w14:paraId="1116EFF7" w14:textId="3648445F" w:rsidR="00121E2E" w:rsidRDefault="00000000">
          <w:pPr>
            <w:pStyle w:val="TOC1"/>
            <w:tabs>
              <w:tab w:val="left" w:pos="440"/>
              <w:tab w:val="right" w:leader="dot" w:pos="906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8969535" w:history="1">
            <w:r w:rsidR="00121E2E" w:rsidRPr="00D017CF">
              <w:rPr>
                <w:rStyle w:val="Hyperlink"/>
                <w:noProof/>
              </w:rPr>
              <w:t>3.</w:t>
            </w:r>
            <w:r w:rsidR="00121E2E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21E2E" w:rsidRPr="00D017CF">
              <w:rPr>
                <w:rStyle w:val="Hyperlink"/>
                <w:noProof/>
              </w:rPr>
              <w:t>Stages of implementation:</w:t>
            </w:r>
            <w:r w:rsidR="00121E2E">
              <w:rPr>
                <w:noProof/>
                <w:webHidden/>
              </w:rPr>
              <w:tab/>
            </w:r>
            <w:r w:rsidR="00121E2E">
              <w:rPr>
                <w:noProof/>
                <w:webHidden/>
              </w:rPr>
              <w:fldChar w:fldCharType="begin"/>
            </w:r>
            <w:r w:rsidR="00121E2E">
              <w:rPr>
                <w:noProof/>
                <w:webHidden/>
              </w:rPr>
              <w:instrText xml:space="preserve"> PAGEREF _Toc138969535 \h </w:instrText>
            </w:r>
            <w:r w:rsidR="00121E2E">
              <w:rPr>
                <w:noProof/>
                <w:webHidden/>
              </w:rPr>
            </w:r>
            <w:r w:rsidR="00121E2E">
              <w:rPr>
                <w:noProof/>
                <w:webHidden/>
              </w:rPr>
              <w:fldChar w:fldCharType="separate"/>
            </w:r>
            <w:r w:rsidR="00121E2E">
              <w:rPr>
                <w:noProof/>
                <w:webHidden/>
              </w:rPr>
              <w:t>2</w:t>
            </w:r>
            <w:r w:rsidR="00121E2E">
              <w:rPr>
                <w:noProof/>
                <w:webHidden/>
              </w:rPr>
              <w:fldChar w:fldCharType="end"/>
            </w:r>
          </w:hyperlink>
        </w:p>
        <w:p w14:paraId="3800943F" w14:textId="723A2310" w:rsidR="00121E2E" w:rsidRDefault="00000000">
          <w:pPr>
            <w:pStyle w:val="TOC2"/>
            <w:tabs>
              <w:tab w:val="right" w:leader="dot" w:pos="906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8969536" w:history="1">
            <w:r w:rsidR="00121E2E" w:rsidRPr="00D017CF">
              <w:rPr>
                <w:rStyle w:val="Hyperlink"/>
                <w:noProof/>
              </w:rPr>
              <w:t>3.1 Difficulties during the development of the project</w:t>
            </w:r>
            <w:r w:rsidR="00121E2E">
              <w:rPr>
                <w:noProof/>
                <w:webHidden/>
              </w:rPr>
              <w:tab/>
            </w:r>
            <w:r w:rsidR="00121E2E">
              <w:rPr>
                <w:noProof/>
                <w:webHidden/>
              </w:rPr>
              <w:fldChar w:fldCharType="begin"/>
            </w:r>
            <w:r w:rsidR="00121E2E">
              <w:rPr>
                <w:noProof/>
                <w:webHidden/>
              </w:rPr>
              <w:instrText xml:space="preserve"> PAGEREF _Toc138969536 \h </w:instrText>
            </w:r>
            <w:r w:rsidR="00121E2E">
              <w:rPr>
                <w:noProof/>
                <w:webHidden/>
              </w:rPr>
            </w:r>
            <w:r w:rsidR="00121E2E">
              <w:rPr>
                <w:noProof/>
                <w:webHidden/>
              </w:rPr>
              <w:fldChar w:fldCharType="separate"/>
            </w:r>
            <w:r w:rsidR="00121E2E">
              <w:rPr>
                <w:noProof/>
                <w:webHidden/>
              </w:rPr>
              <w:t>2</w:t>
            </w:r>
            <w:r w:rsidR="00121E2E">
              <w:rPr>
                <w:noProof/>
                <w:webHidden/>
              </w:rPr>
              <w:fldChar w:fldCharType="end"/>
            </w:r>
          </w:hyperlink>
        </w:p>
        <w:p w14:paraId="2550562D" w14:textId="0944139A" w:rsidR="00470485" w:rsidRDefault="00470485">
          <w:r>
            <w:rPr>
              <w:b/>
              <w:bCs/>
              <w:noProof/>
            </w:rPr>
            <w:fldChar w:fldCharType="end"/>
          </w:r>
        </w:p>
      </w:sdtContent>
    </w:sdt>
    <w:p w14:paraId="323996E6" w14:textId="77777777" w:rsidR="00CC07FD" w:rsidRDefault="00CC07FD" w:rsidP="00AE409E">
      <w:pPr>
        <w:ind w:left="0"/>
        <w:rPr>
          <w:lang w:eastAsia="en-US"/>
        </w:rPr>
      </w:pPr>
    </w:p>
    <w:p w14:paraId="4F5E0738" w14:textId="1789CECB" w:rsidR="003F35F3" w:rsidRPr="00CC07FD" w:rsidRDefault="00470485" w:rsidP="00CC07FD">
      <w:pPr>
        <w:pStyle w:val="Heading1"/>
        <w:numPr>
          <w:ilvl w:val="0"/>
          <w:numId w:val="19"/>
        </w:numPr>
        <w:rPr>
          <w:rFonts w:cs="Times New Roman"/>
          <w:lang w:val="bg-BG" w:eastAsia="en-US"/>
        </w:rPr>
      </w:pPr>
      <w:bookmarkStart w:id="0" w:name="_Toc138969530"/>
      <w:r w:rsidRPr="00CC07FD">
        <w:rPr>
          <w:rFonts w:cs="Times New Roman"/>
          <w:sz w:val="32"/>
          <w:szCs w:val="24"/>
          <w:lang w:eastAsia="en-US"/>
        </w:rPr>
        <w:t>Topic</w:t>
      </w:r>
      <w:bookmarkEnd w:id="0"/>
    </w:p>
    <w:p w14:paraId="6936F6D6" w14:textId="7996753E" w:rsidR="00CC07FD" w:rsidRPr="00CC07FD" w:rsidRDefault="003F35F3" w:rsidP="00CC07FD">
      <w:pPr>
        <w:pStyle w:val="ListParagraph"/>
        <w:spacing w:line="281" w:lineRule="auto"/>
        <w:jc w:val="both"/>
        <w:rPr>
          <w:lang w:val="bg-BG" w:eastAsia="en-US"/>
        </w:rPr>
      </w:pPr>
      <w:proofErr w:type="spellStart"/>
      <w:r w:rsidRPr="00470485">
        <w:rPr>
          <w:lang w:val="bg-BG" w:eastAsia="en-US"/>
        </w:rPr>
        <w:t>The</w:t>
      </w:r>
      <w:proofErr w:type="spellEnd"/>
      <w:r w:rsidRPr="00470485">
        <w:rPr>
          <w:lang w:val="bg-BG" w:eastAsia="en-US"/>
        </w:rPr>
        <w:t xml:space="preserve"> </w:t>
      </w:r>
      <w:proofErr w:type="spellStart"/>
      <w:r w:rsidRPr="00470485">
        <w:rPr>
          <w:lang w:val="bg-BG" w:eastAsia="en-US"/>
        </w:rPr>
        <w:t>topic</w:t>
      </w:r>
      <w:proofErr w:type="spellEnd"/>
      <w:r w:rsidRPr="00470485">
        <w:rPr>
          <w:lang w:val="bg-BG" w:eastAsia="en-US"/>
        </w:rPr>
        <w:t xml:space="preserve"> </w:t>
      </w:r>
      <w:proofErr w:type="spellStart"/>
      <w:r w:rsidRPr="00470485">
        <w:rPr>
          <w:lang w:val="bg-BG" w:eastAsia="en-US"/>
        </w:rPr>
        <w:t>of</w:t>
      </w:r>
      <w:proofErr w:type="spellEnd"/>
      <w:r w:rsidRPr="00470485">
        <w:rPr>
          <w:lang w:val="bg-BG" w:eastAsia="en-US"/>
        </w:rPr>
        <w:t xml:space="preserve"> </w:t>
      </w:r>
      <w:proofErr w:type="spellStart"/>
      <w:r w:rsidRPr="00470485">
        <w:rPr>
          <w:lang w:val="bg-BG" w:eastAsia="en-US"/>
        </w:rPr>
        <w:t>my</w:t>
      </w:r>
      <w:proofErr w:type="spellEnd"/>
      <w:r w:rsidRPr="00470485">
        <w:rPr>
          <w:lang w:val="bg-BG" w:eastAsia="en-US"/>
        </w:rPr>
        <w:t xml:space="preserve"> </w:t>
      </w:r>
      <w:proofErr w:type="spellStart"/>
      <w:r w:rsidRPr="00470485">
        <w:rPr>
          <w:lang w:val="bg-BG" w:eastAsia="en-US"/>
        </w:rPr>
        <w:t>project</w:t>
      </w:r>
      <w:proofErr w:type="spellEnd"/>
      <w:r w:rsidRPr="00470485">
        <w:rPr>
          <w:lang w:val="bg-BG" w:eastAsia="en-US"/>
        </w:rPr>
        <w:t xml:space="preserve"> </w:t>
      </w:r>
      <w:proofErr w:type="spellStart"/>
      <w:r w:rsidRPr="00470485">
        <w:rPr>
          <w:lang w:val="bg-BG" w:eastAsia="en-US"/>
        </w:rPr>
        <w:t>is</w:t>
      </w:r>
      <w:proofErr w:type="spellEnd"/>
      <w:r w:rsidRPr="00470485">
        <w:rPr>
          <w:lang w:val="bg-BG" w:eastAsia="en-US"/>
        </w:rPr>
        <w:t xml:space="preserve"> a </w:t>
      </w:r>
      <w:proofErr w:type="spellStart"/>
      <w:r w:rsidRPr="00470485">
        <w:rPr>
          <w:lang w:val="bg-BG" w:eastAsia="en-US"/>
        </w:rPr>
        <w:t>flutter</w:t>
      </w:r>
      <w:proofErr w:type="spellEnd"/>
      <w:r w:rsidRPr="00470485">
        <w:rPr>
          <w:lang w:val="bg-BG" w:eastAsia="en-US"/>
        </w:rPr>
        <w:t xml:space="preserve"> </w:t>
      </w:r>
      <w:proofErr w:type="spellStart"/>
      <w:r w:rsidRPr="00470485">
        <w:rPr>
          <w:lang w:val="bg-BG" w:eastAsia="en-US"/>
        </w:rPr>
        <w:t>program</w:t>
      </w:r>
      <w:proofErr w:type="spellEnd"/>
      <w:r w:rsidRPr="00470485">
        <w:rPr>
          <w:lang w:val="bg-BG" w:eastAsia="en-US"/>
        </w:rPr>
        <w:t xml:space="preserve"> </w:t>
      </w:r>
      <w:proofErr w:type="spellStart"/>
      <w:r w:rsidRPr="00470485">
        <w:rPr>
          <w:lang w:val="bg-BG" w:eastAsia="en-US"/>
        </w:rPr>
        <w:t>that</w:t>
      </w:r>
      <w:proofErr w:type="spellEnd"/>
      <w:r w:rsidRPr="00470485">
        <w:rPr>
          <w:lang w:val="bg-BG" w:eastAsia="en-US"/>
        </w:rPr>
        <w:t xml:space="preserve"> </w:t>
      </w:r>
      <w:proofErr w:type="spellStart"/>
      <w:r w:rsidRPr="00470485">
        <w:rPr>
          <w:lang w:val="bg-BG" w:eastAsia="en-US"/>
        </w:rPr>
        <w:t>shows</w:t>
      </w:r>
      <w:proofErr w:type="spellEnd"/>
      <w:r w:rsidRPr="00470485">
        <w:rPr>
          <w:lang w:val="bg-BG" w:eastAsia="en-US"/>
        </w:rPr>
        <w:t xml:space="preserve"> </w:t>
      </w:r>
      <w:proofErr w:type="spellStart"/>
      <w:r w:rsidRPr="00470485">
        <w:rPr>
          <w:lang w:val="bg-BG" w:eastAsia="en-US"/>
        </w:rPr>
        <w:t>all</w:t>
      </w:r>
      <w:proofErr w:type="spellEnd"/>
      <w:r w:rsidRPr="00470485">
        <w:rPr>
          <w:lang w:val="bg-BG" w:eastAsia="en-US"/>
        </w:rPr>
        <w:t xml:space="preserve"> </w:t>
      </w:r>
      <w:proofErr w:type="spellStart"/>
      <w:r w:rsidRPr="00470485">
        <w:rPr>
          <w:lang w:val="bg-BG" w:eastAsia="en-US"/>
        </w:rPr>
        <w:t>the</w:t>
      </w:r>
      <w:proofErr w:type="spellEnd"/>
      <w:r w:rsidRPr="00470485">
        <w:rPr>
          <w:lang w:val="bg-BG" w:eastAsia="en-US"/>
        </w:rPr>
        <w:t xml:space="preserve"> </w:t>
      </w:r>
      <w:proofErr w:type="spellStart"/>
      <w:r w:rsidRPr="00470485">
        <w:rPr>
          <w:lang w:val="bg-BG" w:eastAsia="en-US"/>
        </w:rPr>
        <w:t>planets</w:t>
      </w:r>
      <w:proofErr w:type="spellEnd"/>
      <w:r w:rsidRPr="00470485">
        <w:rPr>
          <w:lang w:val="bg-BG" w:eastAsia="en-US"/>
        </w:rPr>
        <w:t xml:space="preserve"> </w:t>
      </w:r>
      <w:proofErr w:type="spellStart"/>
      <w:r w:rsidRPr="00470485">
        <w:rPr>
          <w:lang w:val="bg-BG" w:eastAsia="en-US"/>
        </w:rPr>
        <w:t>in</w:t>
      </w:r>
      <w:proofErr w:type="spellEnd"/>
      <w:r w:rsidRPr="00470485">
        <w:rPr>
          <w:lang w:val="bg-BG" w:eastAsia="en-US"/>
        </w:rPr>
        <w:t xml:space="preserve"> </w:t>
      </w:r>
      <w:proofErr w:type="spellStart"/>
      <w:r w:rsidRPr="00470485">
        <w:rPr>
          <w:lang w:val="bg-BG" w:eastAsia="en-US"/>
        </w:rPr>
        <w:t>the</w:t>
      </w:r>
      <w:proofErr w:type="spellEnd"/>
      <w:r w:rsidRPr="00470485">
        <w:rPr>
          <w:lang w:val="bg-BG" w:eastAsia="en-US"/>
        </w:rPr>
        <w:t xml:space="preserve"> </w:t>
      </w:r>
      <w:proofErr w:type="spellStart"/>
      <w:r w:rsidRPr="00470485">
        <w:rPr>
          <w:lang w:val="bg-BG" w:eastAsia="en-US"/>
        </w:rPr>
        <w:t>solar</w:t>
      </w:r>
      <w:proofErr w:type="spellEnd"/>
      <w:r w:rsidRPr="00470485">
        <w:rPr>
          <w:lang w:val="bg-BG" w:eastAsia="en-US"/>
        </w:rPr>
        <w:t xml:space="preserve"> </w:t>
      </w:r>
      <w:proofErr w:type="spellStart"/>
      <w:r w:rsidRPr="00470485">
        <w:rPr>
          <w:lang w:val="bg-BG" w:eastAsia="en-US"/>
        </w:rPr>
        <w:t>system</w:t>
      </w:r>
      <w:proofErr w:type="spellEnd"/>
      <w:r w:rsidRPr="00470485">
        <w:rPr>
          <w:lang w:val="bg-BG" w:eastAsia="en-US"/>
        </w:rPr>
        <w:t xml:space="preserve"> </w:t>
      </w:r>
      <w:proofErr w:type="spellStart"/>
      <w:r w:rsidRPr="00470485">
        <w:rPr>
          <w:lang w:val="bg-BG" w:eastAsia="en-US"/>
        </w:rPr>
        <w:t>ordered</w:t>
      </w:r>
      <w:proofErr w:type="spellEnd"/>
      <w:r w:rsidRPr="00470485">
        <w:rPr>
          <w:lang w:val="bg-BG" w:eastAsia="en-US"/>
        </w:rPr>
        <w:t xml:space="preserve"> </w:t>
      </w:r>
      <w:proofErr w:type="spellStart"/>
      <w:r w:rsidRPr="00470485">
        <w:rPr>
          <w:lang w:val="bg-BG" w:eastAsia="en-US"/>
        </w:rPr>
        <w:t>by</w:t>
      </w:r>
      <w:proofErr w:type="spellEnd"/>
      <w:r w:rsidRPr="00470485">
        <w:rPr>
          <w:lang w:val="bg-BG" w:eastAsia="en-US"/>
        </w:rPr>
        <w:t xml:space="preserve"> </w:t>
      </w:r>
      <w:proofErr w:type="spellStart"/>
      <w:r w:rsidRPr="00470485">
        <w:rPr>
          <w:lang w:val="bg-BG" w:eastAsia="en-US"/>
        </w:rPr>
        <w:t>how</w:t>
      </w:r>
      <w:proofErr w:type="spellEnd"/>
      <w:r w:rsidRPr="00470485">
        <w:rPr>
          <w:lang w:val="bg-BG" w:eastAsia="en-US"/>
        </w:rPr>
        <w:t xml:space="preserve"> </w:t>
      </w:r>
      <w:proofErr w:type="spellStart"/>
      <w:r w:rsidRPr="00470485">
        <w:rPr>
          <w:lang w:val="bg-BG" w:eastAsia="en-US"/>
        </w:rPr>
        <w:t>close</w:t>
      </w:r>
      <w:proofErr w:type="spellEnd"/>
      <w:r w:rsidRPr="00470485">
        <w:rPr>
          <w:lang w:val="bg-BG" w:eastAsia="en-US"/>
        </w:rPr>
        <w:t xml:space="preserve"> </w:t>
      </w:r>
      <w:proofErr w:type="spellStart"/>
      <w:r w:rsidRPr="00470485">
        <w:rPr>
          <w:lang w:val="bg-BG" w:eastAsia="en-US"/>
        </w:rPr>
        <w:t>they</w:t>
      </w:r>
      <w:proofErr w:type="spellEnd"/>
      <w:r w:rsidRPr="00470485">
        <w:rPr>
          <w:lang w:val="bg-BG" w:eastAsia="en-US"/>
        </w:rPr>
        <w:t xml:space="preserve"> </w:t>
      </w:r>
      <w:proofErr w:type="spellStart"/>
      <w:r w:rsidRPr="00470485">
        <w:rPr>
          <w:lang w:val="bg-BG" w:eastAsia="en-US"/>
        </w:rPr>
        <w:t>are</w:t>
      </w:r>
      <w:proofErr w:type="spellEnd"/>
      <w:r w:rsidRPr="00470485">
        <w:rPr>
          <w:lang w:val="bg-BG" w:eastAsia="en-US"/>
        </w:rPr>
        <w:t xml:space="preserve"> </w:t>
      </w:r>
      <w:proofErr w:type="spellStart"/>
      <w:r w:rsidRPr="00470485">
        <w:rPr>
          <w:lang w:val="bg-BG" w:eastAsia="en-US"/>
        </w:rPr>
        <w:t>to</w:t>
      </w:r>
      <w:proofErr w:type="spellEnd"/>
      <w:r w:rsidRPr="00470485">
        <w:rPr>
          <w:lang w:val="bg-BG" w:eastAsia="en-US"/>
        </w:rPr>
        <w:t xml:space="preserve"> </w:t>
      </w:r>
      <w:proofErr w:type="spellStart"/>
      <w:r w:rsidRPr="00470485">
        <w:rPr>
          <w:lang w:val="bg-BG" w:eastAsia="en-US"/>
        </w:rPr>
        <w:t>the</w:t>
      </w:r>
      <w:proofErr w:type="spellEnd"/>
      <w:r w:rsidRPr="00470485">
        <w:rPr>
          <w:lang w:val="bg-BG" w:eastAsia="en-US"/>
        </w:rPr>
        <w:t xml:space="preserve"> </w:t>
      </w:r>
      <w:proofErr w:type="spellStart"/>
      <w:r w:rsidRPr="00470485">
        <w:rPr>
          <w:lang w:val="bg-BG" w:eastAsia="en-US"/>
        </w:rPr>
        <w:t>sun</w:t>
      </w:r>
      <w:proofErr w:type="spellEnd"/>
      <w:r w:rsidRPr="00470485">
        <w:rPr>
          <w:lang w:val="bg-BG" w:eastAsia="en-US"/>
        </w:rPr>
        <w:t xml:space="preserve">, </w:t>
      </w:r>
      <w:proofErr w:type="spellStart"/>
      <w:r w:rsidRPr="00470485">
        <w:rPr>
          <w:lang w:val="bg-BG" w:eastAsia="en-US"/>
        </w:rPr>
        <w:t>so</w:t>
      </w:r>
      <w:proofErr w:type="spellEnd"/>
      <w:r w:rsidRPr="00470485">
        <w:rPr>
          <w:lang w:val="bg-BG" w:eastAsia="en-US"/>
        </w:rPr>
        <w:t xml:space="preserve"> </w:t>
      </w:r>
      <w:proofErr w:type="spellStart"/>
      <w:r w:rsidRPr="00470485">
        <w:rPr>
          <w:lang w:val="bg-BG" w:eastAsia="en-US"/>
        </w:rPr>
        <w:t>every</w:t>
      </w:r>
      <w:proofErr w:type="spellEnd"/>
      <w:r w:rsidRPr="00470485">
        <w:rPr>
          <w:lang w:val="bg-BG" w:eastAsia="en-US"/>
        </w:rPr>
        <w:t xml:space="preserve"> </w:t>
      </w:r>
      <w:proofErr w:type="spellStart"/>
      <w:r w:rsidRPr="00470485">
        <w:rPr>
          <w:lang w:val="bg-BG" w:eastAsia="en-US"/>
        </w:rPr>
        <w:t>little</w:t>
      </w:r>
      <w:proofErr w:type="spellEnd"/>
      <w:r w:rsidRPr="00470485">
        <w:rPr>
          <w:lang w:val="bg-BG" w:eastAsia="en-US"/>
        </w:rPr>
        <w:t xml:space="preserve"> </w:t>
      </w:r>
      <w:proofErr w:type="spellStart"/>
      <w:r w:rsidRPr="00470485">
        <w:rPr>
          <w:lang w:val="bg-BG" w:eastAsia="en-US"/>
        </w:rPr>
        <w:t>student</w:t>
      </w:r>
      <w:proofErr w:type="spellEnd"/>
      <w:r w:rsidRPr="00470485">
        <w:rPr>
          <w:lang w:val="bg-BG" w:eastAsia="en-US"/>
        </w:rPr>
        <w:t xml:space="preserve"> </w:t>
      </w:r>
      <w:proofErr w:type="spellStart"/>
      <w:r w:rsidRPr="00470485">
        <w:rPr>
          <w:lang w:val="bg-BG" w:eastAsia="en-US"/>
        </w:rPr>
        <w:t>can</w:t>
      </w:r>
      <w:proofErr w:type="spellEnd"/>
      <w:r w:rsidRPr="00470485">
        <w:rPr>
          <w:lang w:val="bg-BG" w:eastAsia="en-US"/>
        </w:rPr>
        <w:t xml:space="preserve"> </w:t>
      </w:r>
      <w:proofErr w:type="spellStart"/>
      <w:r w:rsidRPr="00470485">
        <w:rPr>
          <w:lang w:val="bg-BG" w:eastAsia="en-US"/>
        </w:rPr>
        <w:t>learn</w:t>
      </w:r>
      <w:proofErr w:type="spellEnd"/>
      <w:r w:rsidRPr="00470485">
        <w:rPr>
          <w:lang w:val="bg-BG" w:eastAsia="en-US"/>
        </w:rPr>
        <w:t xml:space="preserve"> </w:t>
      </w:r>
      <w:proofErr w:type="spellStart"/>
      <w:r w:rsidRPr="00470485">
        <w:rPr>
          <w:lang w:val="bg-BG" w:eastAsia="en-US"/>
        </w:rPr>
        <w:t>the</w:t>
      </w:r>
      <w:proofErr w:type="spellEnd"/>
      <w:r w:rsidRPr="00470485">
        <w:rPr>
          <w:lang w:val="bg-BG" w:eastAsia="en-US"/>
        </w:rPr>
        <w:t xml:space="preserve"> </w:t>
      </w:r>
      <w:proofErr w:type="spellStart"/>
      <w:r w:rsidRPr="00470485">
        <w:rPr>
          <w:lang w:val="bg-BG" w:eastAsia="en-US"/>
        </w:rPr>
        <w:t>names</w:t>
      </w:r>
      <w:proofErr w:type="spellEnd"/>
      <w:r w:rsidRPr="00470485">
        <w:rPr>
          <w:lang w:val="bg-BG" w:eastAsia="en-US"/>
        </w:rPr>
        <w:t xml:space="preserve"> </w:t>
      </w:r>
      <w:proofErr w:type="spellStart"/>
      <w:r w:rsidRPr="00470485">
        <w:rPr>
          <w:lang w:val="bg-BG" w:eastAsia="en-US"/>
        </w:rPr>
        <w:t>of</w:t>
      </w:r>
      <w:proofErr w:type="spellEnd"/>
      <w:r w:rsidRPr="00470485">
        <w:rPr>
          <w:lang w:val="bg-BG" w:eastAsia="en-US"/>
        </w:rPr>
        <w:t xml:space="preserve"> </w:t>
      </w:r>
      <w:proofErr w:type="spellStart"/>
      <w:r w:rsidRPr="00470485">
        <w:rPr>
          <w:lang w:val="bg-BG" w:eastAsia="en-US"/>
        </w:rPr>
        <w:t>the</w:t>
      </w:r>
      <w:proofErr w:type="spellEnd"/>
      <w:r w:rsidRPr="00470485">
        <w:rPr>
          <w:lang w:val="bg-BG" w:eastAsia="en-US"/>
        </w:rPr>
        <w:t xml:space="preserve"> </w:t>
      </w:r>
      <w:proofErr w:type="spellStart"/>
      <w:r w:rsidRPr="00470485">
        <w:rPr>
          <w:lang w:val="bg-BG" w:eastAsia="en-US"/>
        </w:rPr>
        <w:t>planets</w:t>
      </w:r>
      <w:proofErr w:type="spellEnd"/>
      <w:r w:rsidRPr="00470485">
        <w:rPr>
          <w:lang w:val="bg-BG" w:eastAsia="en-US"/>
        </w:rPr>
        <w:t xml:space="preserve"> </w:t>
      </w:r>
      <w:proofErr w:type="spellStart"/>
      <w:r w:rsidRPr="00470485">
        <w:rPr>
          <w:lang w:val="bg-BG" w:eastAsia="en-US"/>
        </w:rPr>
        <w:t>in</w:t>
      </w:r>
      <w:proofErr w:type="spellEnd"/>
      <w:r w:rsidRPr="00470485">
        <w:rPr>
          <w:lang w:val="bg-BG" w:eastAsia="en-US"/>
        </w:rPr>
        <w:t xml:space="preserve"> </w:t>
      </w:r>
      <w:proofErr w:type="spellStart"/>
      <w:r w:rsidRPr="00470485">
        <w:rPr>
          <w:lang w:val="bg-BG" w:eastAsia="en-US"/>
        </w:rPr>
        <w:t>Bulgarian</w:t>
      </w:r>
      <w:proofErr w:type="spellEnd"/>
      <w:r w:rsidRPr="00470485">
        <w:rPr>
          <w:lang w:val="bg-BG" w:eastAsia="en-US"/>
        </w:rPr>
        <w:t xml:space="preserve">, </w:t>
      </w:r>
      <w:proofErr w:type="spellStart"/>
      <w:r w:rsidRPr="00470485">
        <w:rPr>
          <w:lang w:val="bg-BG" w:eastAsia="en-US"/>
        </w:rPr>
        <w:t>English</w:t>
      </w:r>
      <w:proofErr w:type="spellEnd"/>
      <w:r w:rsidRPr="00470485">
        <w:rPr>
          <w:lang w:val="bg-BG" w:eastAsia="en-US"/>
        </w:rPr>
        <w:t xml:space="preserve"> </w:t>
      </w:r>
      <w:proofErr w:type="spellStart"/>
      <w:r w:rsidRPr="00470485">
        <w:rPr>
          <w:lang w:val="bg-BG" w:eastAsia="en-US"/>
        </w:rPr>
        <w:t>and</w:t>
      </w:r>
      <w:proofErr w:type="spellEnd"/>
      <w:r w:rsidRPr="00470485">
        <w:rPr>
          <w:lang w:val="bg-BG" w:eastAsia="en-US"/>
        </w:rPr>
        <w:t xml:space="preserve"> </w:t>
      </w:r>
      <w:proofErr w:type="spellStart"/>
      <w:r w:rsidRPr="00470485">
        <w:rPr>
          <w:lang w:val="bg-BG" w:eastAsia="en-US"/>
        </w:rPr>
        <w:t>German</w:t>
      </w:r>
      <w:proofErr w:type="spellEnd"/>
    </w:p>
    <w:p w14:paraId="2736F899" w14:textId="34860A88" w:rsidR="00CC07FD" w:rsidRPr="00CC07FD" w:rsidRDefault="002E003D" w:rsidP="00CC07FD">
      <w:pPr>
        <w:pStyle w:val="Heading1"/>
        <w:numPr>
          <w:ilvl w:val="0"/>
          <w:numId w:val="19"/>
        </w:numPr>
        <w:rPr>
          <w:rFonts w:cs="Times New Roman"/>
          <w:caps w:val="0"/>
          <w:sz w:val="32"/>
          <w:szCs w:val="24"/>
          <w:lang w:eastAsia="en-US"/>
        </w:rPr>
      </w:pPr>
      <w:bookmarkStart w:id="1" w:name="_Toc138969531"/>
      <w:r>
        <w:rPr>
          <w:noProof/>
        </w:rPr>
        <w:drawing>
          <wp:anchor distT="0" distB="0" distL="114300" distR="114300" simplePos="0" relativeHeight="251662336" behindDoc="1" locked="0" layoutInCell="1" allowOverlap="1" wp14:anchorId="6EB98469" wp14:editId="248D4323">
            <wp:simplePos x="0" y="0"/>
            <wp:positionH relativeFrom="margin">
              <wp:posOffset>2204720</wp:posOffset>
            </wp:positionH>
            <wp:positionV relativeFrom="paragraph">
              <wp:posOffset>431165</wp:posOffset>
            </wp:positionV>
            <wp:extent cx="215900" cy="215900"/>
            <wp:effectExtent l="0" t="0" r="0" b="0"/>
            <wp:wrapNone/>
            <wp:docPr id="202170315" name="Picture 6" descr="Free Flutter Icon - Download in Flat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ree Flutter Icon - Download in Flat Sty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5F3" w:rsidRPr="00470485">
        <w:rPr>
          <w:rFonts w:cs="Times New Roman"/>
          <w:caps w:val="0"/>
          <w:sz w:val="32"/>
          <w:szCs w:val="24"/>
          <w:lang w:eastAsia="en-US"/>
        </w:rPr>
        <w:t>How to set up the project</w:t>
      </w:r>
      <w:bookmarkEnd w:id="1"/>
    </w:p>
    <w:p w14:paraId="20D517B6" w14:textId="658B854F" w:rsidR="003F35F3" w:rsidRPr="00A26216" w:rsidRDefault="00F863C5" w:rsidP="00470485">
      <w:pPr>
        <w:pStyle w:val="Heading2"/>
        <w:rPr>
          <w:lang w:eastAsia="en-US"/>
        </w:rPr>
      </w:pPr>
      <w:r>
        <w:rPr>
          <w:lang w:val="bg-BG" w:eastAsia="en-US"/>
        </w:rPr>
        <w:t xml:space="preserve"> </w:t>
      </w:r>
      <w:bookmarkStart w:id="2" w:name="_Toc138969532"/>
      <w:r w:rsidR="003F35F3" w:rsidRPr="00F863C5">
        <w:rPr>
          <w:lang w:val="bg-BG" w:eastAsia="en-US"/>
        </w:rPr>
        <w:t xml:space="preserve">2.1 </w:t>
      </w:r>
      <w:proofErr w:type="spellStart"/>
      <w:r w:rsidR="003F35F3" w:rsidRPr="00F863C5">
        <w:rPr>
          <w:lang w:val="bg-BG" w:eastAsia="en-US"/>
        </w:rPr>
        <w:t>Install</w:t>
      </w:r>
      <w:proofErr w:type="spellEnd"/>
      <w:r w:rsidR="003F35F3" w:rsidRPr="00F863C5">
        <w:rPr>
          <w:lang w:val="bg-BG" w:eastAsia="en-US"/>
        </w:rPr>
        <w:t xml:space="preserve"> </w:t>
      </w:r>
      <w:proofErr w:type="spellStart"/>
      <w:r w:rsidR="003F35F3" w:rsidRPr="00F863C5">
        <w:rPr>
          <w:lang w:val="bg-BG" w:eastAsia="en-US"/>
        </w:rPr>
        <w:t>Flutter</w:t>
      </w:r>
      <w:proofErr w:type="spellEnd"/>
      <w:r w:rsidR="003F35F3" w:rsidRPr="00F863C5">
        <w:rPr>
          <w:lang w:val="bg-BG" w:eastAsia="en-US"/>
        </w:rPr>
        <w:t xml:space="preserve"> </w:t>
      </w:r>
      <w:proofErr w:type="spellStart"/>
      <w:r w:rsidR="003F35F3" w:rsidRPr="00F863C5">
        <w:rPr>
          <w:lang w:val="bg-BG" w:eastAsia="en-US"/>
        </w:rPr>
        <w:t>SDK</w:t>
      </w:r>
      <w:proofErr w:type="spellEnd"/>
      <w:r w:rsidR="003F35F3" w:rsidRPr="00F863C5">
        <w:rPr>
          <w:lang w:val="bg-BG" w:eastAsia="en-US"/>
        </w:rPr>
        <w:t>:</w:t>
      </w:r>
      <w:bookmarkEnd w:id="2"/>
    </w:p>
    <w:p w14:paraId="29FB654E" w14:textId="5920B394" w:rsidR="003F35F3" w:rsidRPr="003F35F3" w:rsidRDefault="003F35F3" w:rsidP="003F35F3">
      <w:pPr>
        <w:pStyle w:val="ListParagraph"/>
        <w:jc w:val="both"/>
        <w:rPr>
          <w:lang w:eastAsia="en-US"/>
        </w:rPr>
      </w:pPr>
    </w:p>
    <w:p w14:paraId="2C6A200D" w14:textId="3A8AFD99" w:rsidR="003F35F3" w:rsidRPr="003F35F3" w:rsidRDefault="003F35F3" w:rsidP="00470485">
      <w:pPr>
        <w:pStyle w:val="ListParagraph"/>
        <w:spacing w:line="276" w:lineRule="auto"/>
        <w:jc w:val="both"/>
        <w:rPr>
          <w:lang w:eastAsia="en-US"/>
        </w:rPr>
      </w:pPr>
      <w:r w:rsidRPr="003F35F3">
        <w:rPr>
          <w:lang w:eastAsia="en-US"/>
        </w:rPr>
        <w:t>Download the Flutter SDK for your operating system from the Flutter website</w:t>
      </w:r>
    </w:p>
    <w:p w14:paraId="7E5C6DD5" w14:textId="07E62494" w:rsidR="003F35F3" w:rsidRPr="003F35F3" w:rsidRDefault="003F35F3" w:rsidP="00470485">
      <w:pPr>
        <w:pStyle w:val="ListParagraph"/>
        <w:spacing w:line="276" w:lineRule="auto"/>
        <w:jc w:val="both"/>
        <w:rPr>
          <w:lang w:eastAsia="en-US"/>
        </w:rPr>
      </w:pPr>
      <w:r w:rsidRPr="003F35F3">
        <w:rPr>
          <w:lang w:eastAsia="en-US"/>
        </w:rPr>
        <w:t>Extract the downloaded file to your preferred location.</w:t>
      </w:r>
    </w:p>
    <w:p w14:paraId="4D399D7F" w14:textId="3AEE7FC9" w:rsidR="003F35F3" w:rsidRDefault="003F35F3" w:rsidP="00470485">
      <w:pPr>
        <w:pStyle w:val="ListParagraph"/>
        <w:spacing w:line="276" w:lineRule="auto"/>
        <w:jc w:val="both"/>
        <w:rPr>
          <w:lang w:eastAsia="en-US"/>
        </w:rPr>
      </w:pPr>
      <w:r w:rsidRPr="003F35F3">
        <w:rPr>
          <w:lang w:eastAsia="en-US"/>
        </w:rPr>
        <w:t>Add the Flutter SDK's bin directory to your system's PATH variable.</w:t>
      </w:r>
    </w:p>
    <w:p w14:paraId="17001B95" w14:textId="77777777" w:rsidR="003F35F3" w:rsidRDefault="003F35F3" w:rsidP="003F35F3">
      <w:pPr>
        <w:pStyle w:val="ListParagraph"/>
        <w:jc w:val="both"/>
        <w:rPr>
          <w:lang w:eastAsia="en-US"/>
        </w:rPr>
      </w:pPr>
    </w:p>
    <w:p w14:paraId="751F051F" w14:textId="3C9DDAEC" w:rsidR="003F35F3" w:rsidRPr="00F863C5" w:rsidRDefault="00470485" w:rsidP="00470485">
      <w:pPr>
        <w:pStyle w:val="Heading2"/>
        <w:rPr>
          <w:lang w:val="bg-BG" w:eastAsia="en-US"/>
        </w:rPr>
      </w:pPr>
      <w:r>
        <w:rPr>
          <w:lang w:val="bg-BG" w:eastAsia="en-US"/>
        </w:rPr>
        <w:lastRenderedPageBreak/>
        <w:t xml:space="preserve"> </w:t>
      </w:r>
      <w:bookmarkStart w:id="3" w:name="_Toc138969533"/>
      <w:r w:rsidR="00A26216">
        <w:rPr>
          <w:lang w:val="bg-BG" w:eastAsia="en-US"/>
        </w:rPr>
        <w:t xml:space="preserve">2.2 </w:t>
      </w:r>
      <w:proofErr w:type="spellStart"/>
      <w:r w:rsidR="003F35F3" w:rsidRPr="00F863C5">
        <w:rPr>
          <w:lang w:val="bg-BG" w:eastAsia="en-US"/>
        </w:rPr>
        <w:t>Installing</w:t>
      </w:r>
      <w:proofErr w:type="spellEnd"/>
      <w:r w:rsidR="003F35F3" w:rsidRPr="00F863C5">
        <w:rPr>
          <w:lang w:val="bg-BG" w:eastAsia="en-US"/>
        </w:rPr>
        <w:t xml:space="preserve"> </w:t>
      </w:r>
      <w:proofErr w:type="spellStart"/>
      <w:r w:rsidR="003F35F3" w:rsidRPr="00F863C5">
        <w:rPr>
          <w:lang w:val="bg-BG" w:eastAsia="en-US"/>
        </w:rPr>
        <w:t>Flutter</w:t>
      </w:r>
      <w:proofErr w:type="spellEnd"/>
      <w:r w:rsidR="003F35F3" w:rsidRPr="00F863C5">
        <w:rPr>
          <w:lang w:val="bg-BG" w:eastAsia="en-US"/>
        </w:rPr>
        <w:t xml:space="preserve"> </w:t>
      </w:r>
      <w:proofErr w:type="spellStart"/>
      <w:r w:rsidR="003F35F3" w:rsidRPr="00F863C5">
        <w:rPr>
          <w:lang w:val="bg-BG" w:eastAsia="en-US"/>
        </w:rPr>
        <w:t>and</w:t>
      </w:r>
      <w:proofErr w:type="spellEnd"/>
      <w:r w:rsidR="003F35F3" w:rsidRPr="00F863C5">
        <w:rPr>
          <w:lang w:val="bg-BG" w:eastAsia="en-US"/>
        </w:rPr>
        <w:t xml:space="preserve"> Dart </w:t>
      </w:r>
      <w:proofErr w:type="spellStart"/>
      <w:r w:rsidR="003F35F3" w:rsidRPr="00F863C5">
        <w:rPr>
          <w:lang w:val="bg-BG" w:eastAsia="en-US"/>
        </w:rPr>
        <w:t>Extensions</w:t>
      </w:r>
      <w:proofErr w:type="spellEnd"/>
      <w:r w:rsidR="003F35F3" w:rsidRPr="00F863C5">
        <w:rPr>
          <w:lang w:val="bg-BG" w:eastAsia="en-US"/>
        </w:rPr>
        <w:t xml:space="preserve"> </w:t>
      </w:r>
      <w:proofErr w:type="spellStart"/>
      <w:r w:rsidR="003F35F3" w:rsidRPr="00F863C5">
        <w:rPr>
          <w:lang w:val="bg-BG" w:eastAsia="en-US"/>
        </w:rPr>
        <w:t>for</w:t>
      </w:r>
      <w:proofErr w:type="spellEnd"/>
      <w:r w:rsidR="003F35F3" w:rsidRPr="00F863C5">
        <w:rPr>
          <w:lang w:val="bg-BG" w:eastAsia="en-US"/>
        </w:rPr>
        <w:t xml:space="preserve"> </w:t>
      </w:r>
      <w:proofErr w:type="spellStart"/>
      <w:r w:rsidR="003F35F3" w:rsidRPr="00F863C5">
        <w:rPr>
          <w:lang w:val="bg-BG" w:eastAsia="en-US"/>
        </w:rPr>
        <w:t>Visual</w:t>
      </w:r>
      <w:proofErr w:type="spellEnd"/>
      <w:r w:rsidR="003F35F3" w:rsidRPr="00F863C5">
        <w:rPr>
          <w:lang w:val="bg-BG" w:eastAsia="en-US"/>
        </w:rPr>
        <w:t xml:space="preserve"> </w:t>
      </w:r>
      <w:proofErr w:type="spellStart"/>
      <w:r w:rsidR="003F35F3" w:rsidRPr="00F863C5">
        <w:rPr>
          <w:lang w:val="bg-BG" w:eastAsia="en-US"/>
        </w:rPr>
        <w:t>Studio</w:t>
      </w:r>
      <w:proofErr w:type="spellEnd"/>
      <w:r w:rsidR="003F35F3" w:rsidRPr="00F863C5">
        <w:rPr>
          <w:lang w:val="bg-BG" w:eastAsia="en-US"/>
        </w:rPr>
        <w:t xml:space="preserve"> </w:t>
      </w:r>
      <w:proofErr w:type="spellStart"/>
      <w:r w:rsidR="003F35F3" w:rsidRPr="00F863C5">
        <w:rPr>
          <w:lang w:val="bg-BG" w:eastAsia="en-US"/>
        </w:rPr>
        <w:t>Code</w:t>
      </w:r>
      <w:proofErr w:type="spellEnd"/>
      <w:r w:rsidR="003F35F3" w:rsidRPr="00F863C5">
        <w:rPr>
          <w:lang w:val="bg-BG" w:eastAsia="en-US"/>
        </w:rPr>
        <w:t>:</w:t>
      </w:r>
      <w:bookmarkEnd w:id="3"/>
    </w:p>
    <w:p w14:paraId="302D1AE2" w14:textId="339E2538" w:rsidR="003F35F3" w:rsidRDefault="003F35F3" w:rsidP="003F35F3">
      <w:pPr>
        <w:pStyle w:val="ListParagraph"/>
        <w:jc w:val="both"/>
        <w:rPr>
          <w:lang w:eastAsia="en-US"/>
        </w:rPr>
      </w:pPr>
    </w:p>
    <w:p w14:paraId="6C46DB82" w14:textId="01F601E4" w:rsidR="00470485" w:rsidRDefault="003F35F3" w:rsidP="002E003D">
      <w:pPr>
        <w:pStyle w:val="ListParagraph"/>
        <w:spacing w:line="276" w:lineRule="auto"/>
        <w:jc w:val="both"/>
        <w:rPr>
          <w:lang w:eastAsia="en-US"/>
        </w:rPr>
      </w:pPr>
      <w:r w:rsidRPr="003F35F3">
        <w:rPr>
          <w:lang w:eastAsia="en-US"/>
        </w:rPr>
        <w:t xml:space="preserve">Click on the Extensions icon on the left sidebar or press </w:t>
      </w:r>
      <w:proofErr w:type="spellStart"/>
      <w:r w:rsidRPr="003F35F3">
        <w:rPr>
          <w:lang w:eastAsia="en-US"/>
        </w:rPr>
        <w:t>Ctrl+Shift+X</w:t>
      </w:r>
      <w:proofErr w:type="spellEnd"/>
      <w:r w:rsidRPr="003F35F3">
        <w:rPr>
          <w:lang w:eastAsia="en-US"/>
        </w:rPr>
        <w:t xml:space="preserve"> (Windows/Linux) or </w:t>
      </w:r>
      <w:proofErr w:type="spellStart"/>
      <w:r w:rsidRPr="003F35F3">
        <w:rPr>
          <w:lang w:eastAsia="en-US"/>
        </w:rPr>
        <w:t>Cmd+Shift+X</w:t>
      </w:r>
      <w:proofErr w:type="spellEnd"/>
      <w:r w:rsidRPr="003F35F3">
        <w:rPr>
          <w:lang w:eastAsia="en-US"/>
        </w:rPr>
        <w:t xml:space="preserve"> (macOS). Search for "Flutter" and click on the official "Flutter" extension to install it. Wait for the installation to complete and click the "Reload" button to reload VS Code. </w:t>
      </w:r>
      <w:r w:rsidR="003E7C1D" w:rsidRPr="003E7C1D">
        <w:rPr>
          <w:lang w:eastAsia="en-US"/>
        </w:rPr>
        <w:t>Repeat the same steps if your Dart extension isn't downloaded.</w:t>
      </w:r>
    </w:p>
    <w:p w14:paraId="55519E9F" w14:textId="126F392E" w:rsidR="002E003D" w:rsidRPr="002E003D" w:rsidRDefault="003F35F3" w:rsidP="002E003D">
      <w:pPr>
        <w:pStyle w:val="Heading2"/>
        <w:numPr>
          <w:ilvl w:val="1"/>
          <w:numId w:val="19"/>
        </w:numPr>
        <w:rPr>
          <w:b/>
          <w:bCs/>
          <w:lang w:eastAsia="en-US"/>
        </w:rPr>
      </w:pPr>
      <w:bookmarkStart w:id="4" w:name="_Toc138969534"/>
      <w:r w:rsidRPr="00A26216">
        <w:rPr>
          <w:rStyle w:val="Heading2Char"/>
          <w:lang w:eastAsia="en-US"/>
        </w:rPr>
        <w:t>Verify Flutter installation</w:t>
      </w:r>
      <w:r w:rsidRPr="00470485">
        <w:rPr>
          <w:b/>
          <w:bCs/>
          <w:lang w:eastAsia="en-US"/>
        </w:rPr>
        <w:t>:</w:t>
      </w:r>
      <w:bookmarkEnd w:id="4"/>
    </w:p>
    <w:p w14:paraId="41C1952B" w14:textId="6B4E54EF" w:rsidR="00A26216" w:rsidRPr="00470485" w:rsidRDefault="003F35F3" w:rsidP="002E003D">
      <w:pPr>
        <w:spacing w:before="240" w:after="120" w:line="276" w:lineRule="auto"/>
        <w:jc w:val="both"/>
        <w:rPr>
          <w:rStyle w:val="Heading2Char"/>
          <w:rFonts w:asciiTheme="minorHAnsi" w:eastAsiaTheme="minorHAnsi" w:hAnsiTheme="minorHAnsi" w:cstheme="minorBidi"/>
          <w:color w:val="595959" w:themeColor="text1" w:themeTint="A6"/>
          <w:sz w:val="24"/>
          <w:szCs w:val="20"/>
          <w:lang w:eastAsia="en-US"/>
        </w:rPr>
      </w:pPr>
      <w:r>
        <w:rPr>
          <w:lang w:eastAsia="en-US"/>
        </w:rPr>
        <w:t>Open a terminal or command prompt. Run flutter doctor to check for any missing dependencies and follow the instructions to resolve them.</w:t>
      </w:r>
    </w:p>
    <w:p w14:paraId="1920709F" w14:textId="2A7D171E" w:rsidR="00A26216" w:rsidRDefault="00A26216" w:rsidP="00A26216">
      <w:pPr>
        <w:pStyle w:val="paragraph"/>
        <w:spacing w:before="0" w:beforeAutospacing="0" w:after="0" w:afterAutospacing="0"/>
        <w:textAlignment w:val="baseline"/>
        <w:rPr>
          <w:rStyle w:val="Heading2Char"/>
        </w:rPr>
      </w:pPr>
    </w:p>
    <w:p w14:paraId="37670C29" w14:textId="3A99035E" w:rsidR="00341369" w:rsidRPr="009A4CFC" w:rsidRDefault="00341369" w:rsidP="002E003D">
      <w:pPr>
        <w:pStyle w:val="Heading1"/>
        <w:numPr>
          <w:ilvl w:val="0"/>
          <w:numId w:val="19"/>
        </w:numPr>
        <w:spacing w:after="240"/>
        <w:rPr>
          <w:rFonts w:cs="Times New Roman"/>
          <w:caps w:val="0"/>
          <w:sz w:val="32"/>
          <w:szCs w:val="24"/>
          <w:lang w:eastAsia="en-US"/>
        </w:rPr>
      </w:pPr>
      <w:bookmarkStart w:id="5" w:name="_Toc138969535"/>
      <w:r w:rsidRPr="009A4CFC">
        <w:rPr>
          <w:rFonts w:cs="Times New Roman"/>
          <w:caps w:val="0"/>
          <w:sz w:val="32"/>
          <w:szCs w:val="24"/>
          <w:lang w:eastAsia="en-US"/>
        </w:rPr>
        <w:t>S</w:t>
      </w:r>
      <w:r w:rsidR="009A4CFC">
        <w:rPr>
          <w:rFonts w:cs="Times New Roman"/>
          <w:caps w:val="0"/>
          <w:sz w:val="32"/>
          <w:szCs w:val="24"/>
          <w:lang w:eastAsia="en-US"/>
        </w:rPr>
        <w:t>t</w:t>
      </w:r>
      <w:r w:rsidRPr="009A4CFC">
        <w:rPr>
          <w:rFonts w:cs="Times New Roman"/>
          <w:caps w:val="0"/>
          <w:sz w:val="32"/>
          <w:szCs w:val="24"/>
          <w:lang w:eastAsia="en-US"/>
        </w:rPr>
        <w:t>ages of implementation:</w:t>
      </w:r>
      <w:bookmarkEnd w:id="5"/>
    </w:p>
    <w:p w14:paraId="403FEB44" w14:textId="025664A3" w:rsidR="00341369" w:rsidRPr="00341369" w:rsidRDefault="00341369" w:rsidP="002E003D">
      <w:pPr>
        <w:pStyle w:val="paragraph"/>
        <w:spacing w:before="0" w:beforeAutospacing="0" w:after="0" w:afterAutospacing="0" w:line="281" w:lineRule="auto"/>
        <w:ind w:left="720" w:firstLine="420"/>
        <w:textAlignment w:val="baseline"/>
        <w:rPr>
          <w:rFonts w:asciiTheme="minorHAnsi" w:eastAsiaTheme="minorHAnsi" w:hAnsiTheme="minorHAnsi" w:cstheme="minorBidi"/>
          <w:color w:val="595959" w:themeColor="text1" w:themeTint="A6"/>
          <w:kern w:val="20"/>
        </w:rPr>
      </w:pPr>
      <w:r w:rsidRPr="00341369">
        <w:rPr>
          <w:rFonts w:asciiTheme="minorHAnsi" w:hAnsiTheme="minorHAnsi" w:cstheme="minorBidi"/>
          <w:color w:val="595959" w:themeColor="text1" w:themeTint="A6"/>
          <w:kern w:val="20"/>
        </w:rPr>
        <w:t>Stage 1</w:t>
      </w:r>
      <w:r w:rsidRPr="00341369">
        <w:rPr>
          <w:rFonts w:asciiTheme="minorHAnsi" w:eastAsiaTheme="minorHAnsi" w:hAnsiTheme="minorHAnsi" w:cstheme="minorBidi"/>
          <w:color w:val="595959" w:themeColor="text1" w:themeTint="A6"/>
          <w:kern w:val="20"/>
        </w:rPr>
        <w:t xml:space="preserve">: </w:t>
      </w:r>
      <w:r w:rsidR="00BB47BD" w:rsidRPr="00BB47BD">
        <w:rPr>
          <w:rFonts w:asciiTheme="minorHAnsi" w:hAnsiTheme="minorHAnsi" w:cstheme="minorBidi"/>
          <w:color w:val="595959" w:themeColor="text1" w:themeTint="A6"/>
          <w:kern w:val="20"/>
        </w:rPr>
        <w:t>Choosing the idea</w:t>
      </w:r>
    </w:p>
    <w:p w14:paraId="6F31662B" w14:textId="08A56A07" w:rsidR="00341369" w:rsidRPr="00341369" w:rsidRDefault="00341369" w:rsidP="002E003D">
      <w:pPr>
        <w:pStyle w:val="paragraph"/>
        <w:spacing w:before="0" w:beforeAutospacing="0" w:after="0" w:afterAutospacing="0" w:line="281" w:lineRule="auto"/>
        <w:ind w:left="1140"/>
        <w:textAlignment w:val="baseline"/>
        <w:rPr>
          <w:rFonts w:asciiTheme="minorHAnsi" w:eastAsiaTheme="minorHAnsi" w:hAnsiTheme="minorHAnsi" w:cstheme="minorBidi"/>
          <w:color w:val="595959" w:themeColor="text1" w:themeTint="A6"/>
          <w:kern w:val="20"/>
        </w:rPr>
      </w:pPr>
      <w:r w:rsidRPr="00341369">
        <w:rPr>
          <w:rFonts w:asciiTheme="minorHAnsi" w:hAnsiTheme="minorHAnsi" w:cstheme="minorBidi"/>
          <w:color w:val="595959" w:themeColor="text1" w:themeTint="A6"/>
          <w:kern w:val="20"/>
        </w:rPr>
        <w:t xml:space="preserve">Stage </w:t>
      </w:r>
      <w:r w:rsidRPr="00341369">
        <w:rPr>
          <w:rFonts w:asciiTheme="minorHAnsi" w:eastAsiaTheme="minorHAnsi" w:hAnsiTheme="minorHAnsi" w:cstheme="minorBidi"/>
          <w:color w:val="595959" w:themeColor="text1" w:themeTint="A6"/>
          <w:kern w:val="20"/>
        </w:rPr>
        <w:t xml:space="preserve">2: </w:t>
      </w:r>
      <w:r w:rsidR="00BB47BD" w:rsidRPr="00BB47BD">
        <w:rPr>
          <w:rFonts w:asciiTheme="minorHAnsi" w:hAnsiTheme="minorHAnsi" w:cstheme="minorBidi"/>
          <w:color w:val="595959" w:themeColor="text1" w:themeTint="A6"/>
          <w:kern w:val="20"/>
        </w:rPr>
        <w:t>Selecting appropriate photos</w:t>
      </w:r>
    </w:p>
    <w:p w14:paraId="552970FD" w14:textId="1DBC64DC" w:rsidR="00341369" w:rsidRPr="00341369" w:rsidRDefault="00341369" w:rsidP="002E003D">
      <w:pPr>
        <w:pStyle w:val="paragraph"/>
        <w:spacing w:before="0" w:beforeAutospacing="0" w:after="0" w:afterAutospacing="0" w:line="281" w:lineRule="auto"/>
        <w:ind w:left="1140"/>
        <w:textAlignment w:val="baseline"/>
        <w:rPr>
          <w:rFonts w:asciiTheme="minorHAnsi" w:eastAsiaTheme="minorHAnsi" w:hAnsiTheme="minorHAnsi" w:cstheme="minorBidi"/>
          <w:color w:val="595959" w:themeColor="text1" w:themeTint="A6"/>
          <w:kern w:val="20"/>
        </w:rPr>
      </w:pPr>
      <w:r w:rsidRPr="00341369">
        <w:rPr>
          <w:rFonts w:asciiTheme="minorHAnsi" w:hAnsiTheme="minorHAnsi" w:cstheme="minorBidi"/>
          <w:color w:val="595959" w:themeColor="text1" w:themeTint="A6"/>
          <w:kern w:val="20"/>
        </w:rPr>
        <w:t xml:space="preserve">Stage </w:t>
      </w:r>
      <w:r w:rsidRPr="00341369">
        <w:rPr>
          <w:rFonts w:asciiTheme="minorHAnsi" w:eastAsiaTheme="minorHAnsi" w:hAnsiTheme="minorHAnsi" w:cstheme="minorBidi"/>
          <w:color w:val="595959" w:themeColor="text1" w:themeTint="A6"/>
          <w:kern w:val="20"/>
        </w:rPr>
        <w:t xml:space="preserve">3: </w:t>
      </w:r>
      <w:r w:rsidR="00BB47BD" w:rsidRPr="00BB47BD">
        <w:rPr>
          <w:rFonts w:asciiTheme="minorHAnsi" w:hAnsiTheme="minorHAnsi" w:cstheme="minorBidi"/>
          <w:color w:val="595959" w:themeColor="text1" w:themeTint="A6"/>
          <w:kern w:val="20"/>
        </w:rPr>
        <w:t>Add background and logo</w:t>
      </w:r>
    </w:p>
    <w:p w14:paraId="31E06D02" w14:textId="748D5806" w:rsidR="00341369" w:rsidRPr="00341369" w:rsidRDefault="00341369" w:rsidP="002E003D">
      <w:pPr>
        <w:pStyle w:val="paragraph"/>
        <w:spacing w:before="0" w:beforeAutospacing="0" w:after="0" w:afterAutospacing="0" w:line="281" w:lineRule="auto"/>
        <w:ind w:left="1140"/>
        <w:textAlignment w:val="baseline"/>
        <w:rPr>
          <w:rFonts w:asciiTheme="minorHAnsi" w:eastAsiaTheme="minorHAnsi" w:hAnsiTheme="minorHAnsi" w:cstheme="minorBidi"/>
          <w:color w:val="595959" w:themeColor="text1" w:themeTint="A6"/>
          <w:kern w:val="20"/>
        </w:rPr>
      </w:pPr>
      <w:r w:rsidRPr="00341369">
        <w:rPr>
          <w:rFonts w:asciiTheme="minorHAnsi" w:hAnsiTheme="minorHAnsi" w:cstheme="minorBidi"/>
          <w:color w:val="595959" w:themeColor="text1" w:themeTint="A6"/>
          <w:kern w:val="20"/>
        </w:rPr>
        <w:t xml:space="preserve">Stage </w:t>
      </w:r>
      <w:r w:rsidRPr="00341369">
        <w:rPr>
          <w:rFonts w:asciiTheme="minorHAnsi" w:eastAsiaTheme="minorHAnsi" w:hAnsiTheme="minorHAnsi" w:cstheme="minorBidi"/>
          <w:color w:val="595959" w:themeColor="text1" w:themeTint="A6"/>
          <w:kern w:val="20"/>
        </w:rPr>
        <w:t xml:space="preserve">4: </w:t>
      </w:r>
      <w:r w:rsidR="00BB47BD" w:rsidRPr="00BB47BD">
        <w:rPr>
          <w:rFonts w:asciiTheme="minorHAnsi" w:hAnsiTheme="minorHAnsi" w:cstheme="minorBidi"/>
          <w:color w:val="595959" w:themeColor="text1" w:themeTint="A6"/>
          <w:kern w:val="20"/>
        </w:rPr>
        <w:t>Move photo names from vertical to horizontal</w:t>
      </w:r>
    </w:p>
    <w:p w14:paraId="6AB2237F" w14:textId="6F951264" w:rsidR="00341369" w:rsidRDefault="00341369" w:rsidP="002E003D">
      <w:pPr>
        <w:pStyle w:val="paragraph"/>
        <w:spacing w:before="0" w:beforeAutospacing="0" w:after="0" w:afterAutospacing="0" w:line="281" w:lineRule="auto"/>
        <w:ind w:left="1140"/>
        <w:textAlignment w:val="baseline"/>
        <w:rPr>
          <w:rFonts w:asciiTheme="minorHAnsi" w:hAnsiTheme="minorHAnsi" w:cstheme="minorBidi"/>
          <w:color w:val="595959" w:themeColor="text1" w:themeTint="A6"/>
          <w:kern w:val="20"/>
        </w:rPr>
      </w:pPr>
      <w:r w:rsidRPr="00341369">
        <w:rPr>
          <w:rFonts w:asciiTheme="minorHAnsi" w:hAnsiTheme="minorHAnsi" w:cstheme="minorBidi"/>
          <w:color w:val="595959" w:themeColor="text1" w:themeTint="A6"/>
          <w:kern w:val="20"/>
        </w:rPr>
        <w:t xml:space="preserve">Stage </w:t>
      </w:r>
      <w:r w:rsidRPr="00341369">
        <w:rPr>
          <w:rFonts w:asciiTheme="minorHAnsi" w:eastAsiaTheme="minorHAnsi" w:hAnsiTheme="minorHAnsi" w:cstheme="minorBidi"/>
          <w:color w:val="595959" w:themeColor="text1" w:themeTint="A6"/>
          <w:kern w:val="20"/>
        </w:rPr>
        <w:t xml:space="preserve">5: </w:t>
      </w:r>
      <w:r w:rsidRPr="00341369">
        <w:rPr>
          <w:rFonts w:asciiTheme="minorHAnsi" w:hAnsiTheme="minorHAnsi" w:cstheme="minorBidi"/>
          <w:color w:val="595959" w:themeColor="text1" w:themeTint="A6"/>
          <w:kern w:val="20"/>
        </w:rPr>
        <w:t>Remove the Spanish language</w:t>
      </w:r>
    </w:p>
    <w:p w14:paraId="425F7513" w14:textId="77777777" w:rsidR="003E7C1D" w:rsidRDefault="003E7C1D" w:rsidP="002E003D">
      <w:pPr>
        <w:pStyle w:val="paragraph"/>
        <w:spacing w:before="0" w:beforeAutospacing="0" w:after="0" w:afterAutospacing="0" w:line="281" w:lineRule="auto"/>
        <w:ind w:left="1140"/>
        <w:textAlignment w:val="baseline"/>
        <w:rPr>
          <w:rFonts w:asciiTheme="minorHAnsi" w:hAnsiTheme="minorHAnsi" w:cstheme="minorBidi"/>
          <w:color w:val="595959" w:themeColor="text1" w:themeTint="A6"/>
          <w:kern w:val="20"/>
        </w:rPr>
      </w:pPr>
    </w:p>
    <w:p w14:paraId="17180010" w14:textId="77777777" w:rsidR="00341369" w:rsidRDefault="00341369" w:rsidP="00341369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Bidi"/>
          <w:color w:val="595959" w:themeColor="text1" w:themeTint="A6"/>
          <w:kern w:val="20"/>
        </w:rPr>
      </w:pPr>
    </w:p>
    <w:p w14:paraId="4E17FE96" w14:textId="6FCF1828" w:rsidR="00341369" w:rsidRPr="001651A1" w:rsidRDefault="00341369" w:rsidP="001651A1">
      <w:pPr>
        <w:pStyle w:val="Heading2"/>
      </w:pPr>
      <w:bookmarkStart w:id="6" w:name="_Toc138969536"/>
      <w:r w:rsidRPr="001651A1">
        <w:t xml:space="preserve">3.1 </w:t>
      </w:r>
      <w:r w:rsidR="00BB47BD" w:rsidRPr="001651A1">
        <w:rPr>
          <w:rStyle w:val="Heading2Char"/>
        </w:rPr>
        <w:t>Difficulties during the development of the project</w:t>
      </w:r>
      <w:bookmarkEnd w:id="6"/>
      <w:r w:rsidR="00BB47BD" w:rsidRPr="001651A1">
        <w:t xml:space="preserve"> </w:t>
      </w:r>
    </w:p>
    <w:p w14:paraId="3EE30792" w14:textId="108684C9" w:rsidR="00C8665C" w:rsidRDefault="00C8665C" w:rsidP="00341369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Theme="minorHAnsi" w:hAnsiTheme="minorHAnsi" w:cstheme="minorBidi"/>
          <w:color w:val="595959" w:themeColor="text1" w:themeTint="A6"/>
          <w:kern w:val="20"/>
          <w:lang w:val="bg-BG"/>
        </w:rPr>
      </w:pPr>
    </w:p>
    <w:p w14:paraId="0BEC930A" w14:textId="329DA953" w:rsidR="00CC07FD" w:rsidRPr="00CC07FD" w:rsidRDefault="00A26216" w:rsidP="00CC07FD">
      <w:pPr>
        <w:pStyle w:val="paragraph"/>
        <w:numPr>
          <w:ilvl w:val="0"/>
          <w:numId w:val="23"/>
        </w:numPr>
        <w:spacing w:before="0" w:beforeAutospacing="0" w:after="120" w:afterAutospacing="0" w:line="276" w:lineRule="auto"/>
        <w:ind w:left="1154"/>
        <w:jc w:val="both"/>
        <w:textAlignment w:val="baseline"/>
        <w:rPr>
          <w:rFonts w:asciiTheme="minorHAnsi" w:hAnsiTheme="minorHAnsi" w:cstheme="minorBidi"/>
          <w:color w:val="595959" w:themeColor="text1" w:themeTint="A6"/>
          <w:kern w:val="20"/>
        </w:rPr>
      </w:pPr>
      <w:r w:rsidRPr="00A26216">
        <w:rPr>
          <w:rFonts w:asciiTheme="minorHAnsi" w:hAnsiTheme="minorHAnsi" w:cstheme="minorBidi"/>
          <w:color w:val="595959" w:themeColor="text1" w:themeTint="A6"/>
          <w:kern w:val="20"/>
        </w:rPr>
        <w:t>The first problem with the project was with the flutterer being set up wrong and because of that it wouldn't start.</w:t>
      </w:r>
    </w:p>
    <w:p w14:paraId="29F894E2" w14:textId="0B2DC439" w:rsidR="00A26216" w:rsidRPr="00470485" w:rsidRDefault="00A26216" w:rsidP="00CC07FD">
      <w:pPr>
        <w:pStyle w:val="paragraph"/>
        <w:numPr>
          <w:ilvl w:val="0"/>
          <w:numId w:val="23"/>
        </w:numPr>
        <w:spacing w:before="0" w:beforeAutospacing="0" w:after="120" w:afterAutospacing="0" w:line="276" w:lineRule="auto"/>
        <w:ind w:left="1154"/>
        <w:jc w:val="both"/>
        <w:textAlignment w:val="baseline"/>
        <w:rPr>
          <w:rFonts w:asciiTheme="minorHAnsi" w:hAnsiTheme="minorHAnsi" w:cstheme="minorBidi"/>
          <w:color w:val="595959" w:themeColor="text1" w:themeTint="A6"/>
          <w:kern w:val="20"/>
        </w:rPr>
      </w:pPr>
      <w:r w:rsidRPr="00A26216">
        <w:rPr>
          <w:rFonts w:asciiTheme="minorHAnsi" w:hAnsiTheme="minorHAnsi" w:cstheme="minorBidi"/>
          <w:color w:val="595959" w:themeColor="text1" w:themeTint="A6"/>
          <w:kern w:val="20"/>
        </w:rPr>
        <w:t>The second was with changing the name of the photos from vertical to horizontal, when I did it the names went directly into the photos and it took me a while to fix it.</w:t>
      </w:r>
    </w:p>
    <w:p w14:paraId="15DF1313" w14:textId="516F2CF4" w:rsidR="00872171" w:rsidRPr="008523FE" w:rsidRDefault="00A26216" w:rsidP="00CC07FD">
      <w:pPr>
        <w:pStyle w:val="paragraph"/>
        <w:numPr>
          <w:ilvl w:val="0"/>
          <w:numId w:val="23"/>
        </w:numPr>
        <w:spacing w:before="0" w:beforeAutospacing="0" w:after="120" w:afterAutospacing="0" w:line="276" w:lineRule="auto"/>
        <w:ind w:left="1154"/>
        <w:jc w:val="both"/>
        <w:textAlignment w:val="baseline"/>
        <w:rPr>
          <w:rFonts w:asciiTheme="minorHAnsi" w:hAnsiTheme="minorHAnsi" w:cstheme="minorBidi"/>
          <w:color w:val="595959" w:themeColor="text1" w:themeTint="A6"/>
          <w:kern w:val="20"/>
        </w:rPr>
      </w:pPr>
      <w:r w:rsidRPr="00A26216">
        <w:rPr>
          <w:rFonts w:asciiTheme="minorHAnsi" w:hAnsiTheme="minorHAnsi" w:cstheme="minorBidi"/>
          <w:color w:val="595959" w:themeColor="text1" w:themeTint="A6"/>
          <w:kern w:val="20"/>
        </w:rPr>
        <w:t>The third was with the positioning of the title in the center of the program</w:t>
      </w:r>
      <w:r w:rsidR="00470485">
        <w:rPr>
          <w:rFonts w:asciiTheme="minorHAnsi" w:hAnsiTheme="minorHAnsi" w:cstheme="minorBidi"/>
          <w:color w:val="595959" w:themeColor="text1" w:themeTint="A6"/>
          <w:kern w:val="20"/>
          <w:lang w:val="bg-BG"/>
        </w:rPr>
        <w:t>.</w:t>
      </w:r>
    </w:p>
    <w:p w14:paraId="7CA5306A" w14:textId="35D3849F" w:rsidR="008523FE" w:rsidRPr="00470485" w:rsidRDefault="008523FE" w:rsidP="00CC07FD">
      <w:pPr>
        <w:pStyle w:val="paragraph"/>
        <w:numPr>
          <w:ilvl w:val="0"/>
          <w:numId w:val="23"/>
        </w:numPr>
        <w:spacing w:before="0" w:beforeAutospacing="0" w:after="120" w:afterAutospacing="0" w:line="276" w:lineRule="auto"/>
        <w:ind w:left="1154"/>
        <w:jc w:val="both"/>
        <w:textAlignment w:val="baseline"/>
        <w:rPr>
          <w:rFonts w:asciiTheme="minorHAnsi" w:hAnsiTheme="minorHAnsi" w:cstheme="minorBidi"/>
          <w:color w:val="595959" w:themeColor="text1" w:themeTint="A6"/>
          <w:kern w:val="20"/>
        </w:rPr>
      </w:pPr>
      <w:r w:rsidRPr="008523FE">
        <w:rPr>
          <w:rFonts w:asciiTheme="minorHAnsi" w:hAnsiTheme="minorHAnsi" w:cstheme="minorBidi"/>
          <w:color w:val="595959" w:themeColor="text1" w:themeTint="A6"/>
          <w:kern w:val="20"/>
        </w:rPr>
        <w:t>The fourth problem was with the German language, although I had renamed the new photos after starting the program, the old German names remained</w:t>
      </w:r>
      <w:r>
        <w:rPr>
          <w:rFonts w:asciiTheme="minorHAnsi" w:hAnsiTheme="minorHAnsi" w:cstheme="minorBidi"/>
          <w:color w:val="595959" w:themeColor="text1" w:themeTint="A6"/>
          <w:kern w:val="20"/>
          <w:lang w:val="bg-BG"/>
        </w:rPr>
        <w:t>.</w:t>
      </w:r>
    </w:p>
    <w:p w14:paraId="47B36D8D" w14:textId="2F078F26" w:rsidR="00872171" w:rsidRDefault="00872171" w:rsidP="00872171">
      <w:pPr>
        <w:pStyle w:val="Salutation"/>
        <w:ind w:left="0"/>
        <w:rPr>
          <w:b/>
          <w:bCs/>
        </w:rPr>
      </w:pPr>
    </w:p>
    <w:p w14:paraId="597D6C28" w14:textId="424318AA" w:rsidR="00B01696" w:rsidRPr="00B01696" w:rsidRDefault="00B01696" w:rsidP="00AE409E">
      <w:pPr>
        <w:pStyle w:val="Salutation"/>
        <w:ind w:left="0"/>
        <w:rPr>
          <w:color w:val="000000" w:themeColor="text1"/>
          <w:lang w:val="bg-BG"/>
        </w:rPr>
      </w:pPr>
    </w:p>
    <w:sectPr w:rsidR="00B01696" w:rsidRPr="00B01696" w:rsidSect="00AE409E">
      <w:footerReference w:type="default" r:id="rId13"/>
      <w:pgSz w:w="11906" w:h="16838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F729C" w14:textId="77777777" w:rsidR="00A74BF5" w:rsidRDefault="00A74BF5" w:rsidP="00A66B18">
      <w:pPr>
        <w:spacing w:before="0" w:after="0"/>
      </w:pPr>
      <w:r>
        <w:separator/>
      </w:r>
    </w:p>
  </w:endnote>
  <w:endnote w:type="continuationSeparator" w:id="0">
    <w:p w14:paraId="5DA52544" w14:textId="77777777" w:rsidR="00A74BF5" w:rsidRDefault="00A74BF5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3912052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34D70E34" w14:textId="31761ECE" w:rsidR="00A26216" w:rsidRDefault="00A26216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D8D6892" wp14:editId="67538DD0">
                  <wp:extent cx="5467350" cy="54610"/>
                  <wp:effectExtent l="9525" t="19050" r="9525" b="12065"/>
                  <wp:docPr id="1554308164" name="Flowchart: Decision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FC7726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3948B75C" w14:textId="09703A38" w:rsidR="00A26216" w:rsidRPr="002A3DAE" w:rsidRDefault="00A26216">
        <w:pPr>
          <w:pStyle w:val="Footer"/>
          <w:jc w:val="center"/>
          <w:rPr>
            <w:b/>
            <w:bCs/>
          </w:rPr>
        </w:pPr>
        <w:r w:rsidRPr="002A3DAE">
          <w:rPr>
            <w:b/>
            <w:bCs/>
          </w:rPr>
          <w:fldChar w:fldCharType="begin"/>
        </w:r>
        <w:r w:rsidRPr="002A3DAE">
          <w:rPr>
            <w:b/>
            <w:bCs/>
          </w:rPr>
          <w:instrText xml:space="preserve"> PAGE    \* MERGEFORMAT </w:instrText>
        </w:r>
        <w:r w:rsidRPr="002A3DAE">
          <w:rPr>
            <w:b/>
            <w:bCs/>
          </w:rPr>
          <w:fldChar w:fldCharType="separate"/>
        </w:r>
        <w:r w:rsidRPr="002A3DAE">
          <w:rPr>
            <w:b/>
            <w:bCs/>
            <w:noProof/>
          </w:rPr>
          <w:t>2</w:t>
        </w:r>
        <w:r w:rsidRPr="002A3DAE">
          <w:rPr>
            <w:b/>
            <w:bCs/>
            <w:noProof/>
          </w:rPr>
          <w:fldChar w:fldCharType="end"/>
        </w:r>
      </w:p>
    </w:sdtContent>
  </w:sdt>
  <w:p w14:paraId="7B022C42" w14:textId="77777777" w:rsidR="00A26216" w:rsidRDefault="00A262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E3D2F" w14:textId="77777777" w:rsidR="00A74BF5" w:rsidRDefault="00A74BF5" w:rsidP="00A66B18">
      <w:pPr>
        <w:spacing w:before="0" w:after="0"/>
      </w:pPr>
      <w:r>
        <w:separator/>
      </w:r>
    </w:p>
  </w:footnote>
  <w:footnote w:type="continuationSeparator" w:id="0">
    <w:p w14:paraId="4ED6594B" w14:textId="77777777" w:rsidR="00A74BF5" w:rsidRDefault="00A74BF5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559"/>
    <w:multiLevelType w:val="multilevel"/>
    <w:tmpl w:val="6AB07DAA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0252243C"/>
    <w:multiLevelType w:val="multilevel"/>
    <w:tmpl w:val="A76694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42CE7"/>
    <w:multiLevelType w:val="hybridMultilevel"/>
    <w:tmpl w:val="CEC632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6051E9A"/>
    <w:multiLevelType w:val="hybridMultilevel"/>
    <w:tmpl w:val="515CB2A8"/>
    <w:lvl w:ilvl="0" w:tplc="FCB8B4B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8CC2AC3"/>
    <w:multiLevelType w:val="multilevel"/>
    <w:tmpl w:val="6980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DA3BE3"/>
    <w:multiLevelType w:val="multilevel"/>
    <w:tmpl w:val="315AAA4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6" w15:restartNumberingAfterBreak="0">
    <w:nsid w:val="1A957EDD"/>
    <w:multiLevelType w:val="hybridMultilevel"/>
    <w:tmpl w:val="A226F8DA"/>
    <w:lvl w:ilvl="0" w:tplc="17C40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607289"/>
    <w:multiLevelType w:val="multilevel"/>
    <w:tmpl w:val="6E72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4E11DF"/>
    <w:multiLevelType w:val="multilevel"/>
    <w:tmpl w:val="B00E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D53D3F"/>
    <w:multiLevelType w:val="multilevel"/>
    <w:tmpl w:val="CAFCA8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38FB379B"/>
    <w:multiLevelType w:val="multilevel"/>
    <w:tmpl w:val="E8408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E2002CA"/>
    <w:multiLevelType w:val="multilevel"/>
    <w:tmpl w:val="427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7E10C2"/>
    <w:multiLevelType w:val="hybridMultilevel"/>
    <w:tmpl w:val="D59ECC44"/>
    <w:lvl w:ilvl="0" w:tplc="6508639C">
      <w:start w:val="3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 w:val="0"/>
        <w:color w:val="112F51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E2B39"/>
    <w:multiLevelType w:val="hybridMultilevel"/>
    <w:tmpl w:val="AD26FDAE"/>
    <w:lvl w:ilvl="0" w:tplc="26784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5A606B"/>
    <w:multiLevelType w:val="hybridMultilevel"/>
    <w:tmpl w:val="188AC492"/>
    <w:lvl w:ilvl="0" w:tplc="C24C8168">
      <w:start w:val="3"/>
      <w:numFmt w:val="decimal"/>
      <w:lvlText w:val="%1."/>
      <w:lvlJc w:val="left"/>
      <w:pPr>
        <w:ind w:left="1440" w:hanging="360"/>
      </w:pPr>
      <w:rPr>
        <w:rFonts w:asciiTheme="majorHAnsi" w:eastAsiaTheme="majorEastAsia" w:hAnsiTheme="majorHAnsi" w:cstheme="majorBidi" w:hint="default"/>
        <w:b w:val="0"/>
        <w:color w:val="112F51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203660"/>
    <w:multiLevelType w:val="multilevel"/>
    <w:tmpl w:val="7C6E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D3016B"/>
    <w:multiLevelType w:val="hybridMultilevel"/>
    <w:tmpl w:val="233C386E"/>
    <w:lvl w:ilvl="0" w:tplc="FCB8B4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27D2220"/>
    <w:multiLevelType w:val="hybridMultilevel"/>
    <w:tmpl w:val="C6F427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584626"/>
    <w:multiLevelType w:val="multilevel"/>
    <w:tmpl w:val="616273B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>
      <w:start w:val="3"/>
      <w:numFmt w:val="decimal"/>
      <w:isLgl/>
      <w:lvlText w:val="%1.%2"/>
      <w:lvlJc w:val="left"/>
      <w:pPr>
        <w:ind w:left="1152" w:hanging="432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 w:val="0"/>
      </w:rPr>
    </w:lvl>
  </w:abstractNum>
  <w:abstractNum w:abstractNumId="19" w15:restartNumberingAfterBreak="0">
    <w:nsid w:val="73E6086B"/>
    <w:multiLevelType w:val="hybridMultilevel"/>
    <w:tmpl w:val="08F28BC2"/>
    <w:lvl w:ilvl="0" w:tplc="5366D6AC">
      <w:start w:val="3"/>
      <w:numFmt w:val="decimal"/>
      <w:lvlText w:val="%1."/>
      <w:lvlJc w:val="left"/>
      <w:pPr>
        <w:ind w:left="1440" w:hanging="360"/>
      </w:pPr>
      <w:rPr>
        <w:rFonts w:asciiTheme="majorHAnsi" w:eastAsiaTheme="majorEastAsia" w:hAnsiTheme="majorHAnsi" w:cstheme="majorBidi" w:hint="default"/>
        <w:b w:val="0"/>
        <w:color w:val="112F51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7DF6697"/>
    <w:multiLevelType w:val="hybridMultilevel"/>
    <w:tmpl w:val="8E04C260"/>
    <w:lvl w:ilvl="0" w:tplc="E2CC6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B0F2FF0"/>
    <w:multiLevelType w:val="multilevel"/>
    <w:tmpl w:val="6E72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90324F"/>
    <w:multiLevelType w:val="hybridMultilevel"/>
    <w:tmpl w:val="A136102A"/>
    <w:lvl w:ilvl="0" w:tplc="FCB8B4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35773565">
    <w:abstractNumId w:val="20"/>
  </w:num>
  <w:num w:numId="2" w16cid:durableId="1596085974">
    <w:abstractNumId w:val="13"/>
  </w:num>
  <w:num w:numId="3" w16cid:durableId="7103039">
    <w:abstractNumId w:val="9"/>
  </w:num>
  <w:num w:numId="4" w16cid:durableId="2084064755">
    <w:abstractNumId w:val="15"/>
  </w:num>
  <w:num w:numId="5" w16cid:durableId="1577864789">
    <w:abstractNumId w:val="10"/>
  </w:num>
  <w:num w:numId="6" w16cid:durableId="949972347">
    <w:abstractNumId w:val="1"/>
  </w:num>
  <w:num w:numId="7" w16cid:durableId="1201094298">
    <w:abstractNumId w:val="11"/>
  </w:num>
  <w:num w:numId="8" w16cid:durableId="1269775834">
    <w:abstractNumId w:val="4"/>
  </w:num>
  <w:num w:numId="9" w16cid:durableId="634330786">
    <w:abstractNumId w:val="0"/>
  </w:num>
  <w:num w:numId="10" w16cid:durableId="288166887">
    <w:abstractNumId w:val="7"/>
  </w:num>
  <w:num w:numId="11" w16cid:durableId="837161241">
    <w:abstractNumId w:val="8"/>
  </w:num>
  <w:num w:numId="12" w16cid:durableId="432936629">
    <w:abstractNumId w:val="17"/>
  </w:num>
  <w:num w:numId="13" w16cid:durableId="1107192999">
    <w:abstractNumId w:val="6"/>
  </w:num>
  <w:num w:numId="14" w16cid:durableId="1653022919">
    <w:abstractNumId w:val="19"/>
  </w:num>
  <w:num w:numId="15" w16cid:durableId="1819494950">
    <w:abstractNumId w:val="14"/>
  </w:num>
  <w:num w:numId="16" w16cid:durableId="707069769">
    <w:abstractNumId w:val="12"/>
  </w:num>
  <w:num w:numId="17" w16cid:durableId="621309925">
    <w:abstractNumId w:val="5"/>
  </w:num>
  <w:num w:numId="18" w16cid:durableId="581573956">
    <w:abstractNumId w:val="21"/>
  </w:num>
  <w:num w:numId="19" w16cid:durableId="1269116702">
    <w:abstractNumId w:val="18"/>
  </w:num>
  <w:num w:numId="20" w16cid:durableId="1992058729">
    <w:abstractNumId w:val="22"/>
  </w:num>
  <w:num w:numId="21" w16cid:durableId="500045304">
    <w:abstractNumId w:val="3"/>
  </w:num>
  <w:num w:numId="22" w16cid:durableId="1617636997">
    <w:abstractNumId w:val="16"/>
  </w:num>
  <w:num w:numId="23" w16cid:durableId="2087994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0D"/>
    <w:rsid w:val="00083BAA"/>
    <w:rsid w:val="0010680C"/>
    <w:rsid w:val="00121E2E"/>
    <w:rsid w:val="00152B0B"/>
    <w:rsid w:val="001651A1"/>
    <w:rsid w:val="001766D6"/>
    <w:rsid w:val="00192419"/>
    <w:rsid w:val="001C270D"/>
    <w:rsid w:val="001E2320"/>
    <w:rsid w:val="00214E28"/>
    <w:rsid w:val="002A3DAE"/>
    <w:rsid w:val="002E003D"/>
    <w:rsid w:val="00341369"/>
    <w:rsid w:val="00352B81"/>
    <w:rsid w:val="00394757"/>
    <w:rsid w:val="003A0150"/>
    <w:rsid w:val="003E24DF"/>
    <w:rsid w:val="003E7C1D"/>
    <w:rsid w:val="003F35F3"/>
    <w:rsid w:val="0041428F"/>
    <w:rsid w:val="00470485"/>
    <w:rsid w:val="00495771"/>
    <w:rsid w:val="004A2B0D"/>
    <w:rsid w:val="005C2210"/>
    <w:rsid w:val="00615018"/>
    <w:rsid w:val="0062123A"/>
    <w:rsid w:val="00646E75"/>
    <w:rsid w:val="006F6F10"/>
    <w:rsid w:val="00783E79"/>
    <w:rsid w:val="007B5AE8"/>
    <w:rsid w:val="007F5192"/>
    <w:rsid w:val="00831721"/>
    <w:rsid w:val="008523FE"/>
    <w:rsid w:val="00862A06"/>
    <w:rsid w:val="00872171"/>
    <w:rsid w:val="00986929"/>
    <w:rsid w:val="009A4CFC"/>
    <w:rsid w:val="009C380D"/>
    <w:rsid w:val="00A26216"/>
    <w:rsid w:val="00A26FE7"/>
    <w:rsid w:val="00A66B18"/>
    <w:rsid w:val="00A6783B"/>
    <w:rsid w:val="00A74BF5"/>
    <w:rsid w:val="00A96CF8"/>
    <w:rsid w:val="00AA089B"/>
    <w:rsid w:val="00AA3C82"/>
    <w:rsid w:val="00AE1388"/>
    <w:rsid w:val="00AE409E"/>
    <w:rsid w:val="00AF3982"/>
    <w:rsid w:val="00B01696"/>
    <w:rsid w:val="00B50294"/>
    <w:rsid w:val="00B57D6E"/>
    <w:rsid w:val="00B93312"/>
    <w:rsid w:val="00BB47BD"/>
    <w:rsid w:val="00C701F7"/>
    <w:rsid w:val="00C70786"/>
    <w:rsid w:val="00C8665C"/>
    <w:rsid w:val="00C93B95"/>
    <w:rsid w:val="00CC07FD"/>
    <w:rsid w:val="00D10958"/>
    <w:rsid w:val="00D66593"/>
    <w:rsid w:val="00DA65E2"/>
    <w:rsid w:val="00DE6DA2"/>
    <w:rsid w:val="00DF2D30"/>
    <w:rsid w:val="00E4786A"/>
    <w:rsid w:val="00E55D74"/>
    <w:rsid w:val="00E6540C"/>
    <w:rsid w:val="00E81E2A"/>
    <w:rsid w:val="00EE0952"/>
    <w:rsid w:val="00F863C5"/>
    <w:rsid w:val="00FB7103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5B6D3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872171"/>
    <w:pPr>
      <w:keepNext/>
      <w:keepLines/>
      <w:spacing w:before="240" w:after="0" w:line="259" w:lineRule="auto"/>
      <w:ind w:left="0" w:right="0"/>
      <w:contextualSpacing w:val="0"/>
      <w:outlineLvl w:val="9"/>
    </w:pPr>
    <w:rPr>
      <w:caps w:val="0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72171"/>
    <w:pPr>
      <w:spacing w:before="0" w:after="100" w:line="259" w:lineRule="auto"/>
      <w:ind w:left="220" w:right="0"/>
    </w:pPr>
    <w:rPr>
      <w:rFonts w:eastAsiaTheme="minorEastAsia" w:cs="Times New Roman"/>
      <w:color w:val="auto"/>
      <w:kern w:val="0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72171"/>
    <w:pPr>
      <w:spacing w:before="0" w:after="100" w:line="259" w:lineRule="auto"/>
      <w:ind w:left="0" w:right="0"/>
    </w:pPr>
    <w:rPr>
      <w:rFonts w:eastAsiaTheme="minorEastAsia" w:cs="Times New Roman"/>
      <w:color w:val="auto"/>
      <w:kern w:val="0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72171"/>
    <w:pPr>
      <w:spacing w:before="0" w:after="100" w:line="259" w:lineRule="auto"/>
      <w:ind w:left="440" w:right="0"/>
    </w:pPr>
    <w:rPr>
      <w:rFonts w:eastAsiaTheme="minorEastAsia" w:cs="Times New Roman"/>
      <w:color w:val="auto"/>
      <w:kern w:val="0"/>
      <w:sz w:val="22"/>
      <w:szCs w:val="22"/>
      <w:lang w:eastAsia="en-US"/>
    </w:rPr>
  </w:style>
  <w:style w:type="paragraph" w:styleId="NoSpacing">
    <w:name w:val="No Spacing"/>
    <w:uiPriority w:val="1"/>
    <w:qFormat/>
    <w:rsid w:val="00B01696"/>
    <w:pPr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ListParagraph">
    <w:name w:val="List Paragraph"/>
    <w:basedOn w:val="Normal"/>
    <w:uiPriority w:val="34"/>
    <w:semiHidden/>
    <w:rsid w:val="00AE409E"/>
    <w:pPr>
      <w:contextualSpacing/>
    </w:pPr>
  </w:style>
  <w:style w:type="character" w:styleId="Hyperlink">
    <w:name w:val="Hyperlink"/>
    <w:basedOn w:val="DefaultParagraphFont"/>
    <w:uiPriority w:val="99"/>
    <w:unhideWhenUsed/>
    <w:rsid w:val="003F35F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F35F3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DefaultParagraphFont"/>
    <w:rsid w:val="00341369"/>
  </w:style>
  <w:style w:type="character" w:customStyle="1" w:styleId="eop">
    <w:name w:val="eop"/>
    <w:basedOn w:val="DefaultParagraphFont"/>
    <w:rsid w:val="00341369"/>
  </w:style>
  <w:style w:type="paragraph" w:customStyle="1" w:styleId="paragraph">
    <w:name w:val="paragraph"/>
    <w:basedOn w:val="Normal"/>
    <w:rsid w:val="00341369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color w:val="auto"/>
      <w:kern w:val="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-1\AppData\Local\Microsoft\Office\16.0\DTS\en-US%7b84D17E31-9634-4132-9362-CE67D2DAF6A8%7d\%7bBE6D7705-03EA-4E13-91CC-08B751CFE3A3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099817-7A30-4854-8568-4FC494D41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{BE6D7705-03EA-4E13-91CC-08B751CFE3A3}tf56348247_win32</Template>
  <TotalTime>0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2023-06-29T19:48:00Z</dcterms:created>
  <dcterms:modified xsi:type="dcterms:W3CDTF">2023-06-29T19:48:00Z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